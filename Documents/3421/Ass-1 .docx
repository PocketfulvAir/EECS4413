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06678" w14:textId="77777777" w:rsidR="00295726" w:rsidRDefault="00295726" w:rsidP="00295726">
      <w:pPr>
        <w:autoSpaceDE w:val="0"/>
        <w:autoSpaceDN w:val="0"/>
        <w:adjustRightInd w:val="0"/>
        <w:spacing w:after="0" w:line="240" w:lineRule="auto"/>
        <w:rPr>
          <w:rFonts w:ascii="Times New Roman" w:hAnsi="Times New Roman" w:cs="Times New Roman"/>
          <w:b/>
          <w:bCs/>
          <w:color w:val="000000"/>
          <w:sz w:val="27"/>
          <w:szCs w:val="27"/>
        </w:rPr>
      </w:pPr>
    </w:p>
    <w:p w14:paraId="4D078246" w14:textId="057F6214" w:rsidR="00295726" w:rsidRDefault="00B71532" w:rsidP="00295726">
      <w:pPr>
        <w:autoSpaceDE w:val="0"/>
        <w:autoSpaceDN w:val="0"/>
        <w:adjustRightInd w:val="0"/>
        <w:spacing w:after="0" w:line="240" w:lineRule="auto"/>
        <w:rPr>
          <w:rFonts w:ascii="Times New Roman" w:hAnsi="Times New Roman" w:cs="Times New Roman"/>
          <w:b/>
          <w:bCs/>
          <w:color w:val="000000"/>
          <w:sz w:val="27"/>
          <w:szCs w:val="27"/>
        </w:rPr>
      </w:pPr>
      <w:r>
        <w:rPr>
          <w:rFonts w:ascii="Times New Roman" w:hAnsi="Times New Roman" w:cs="Times New Roman"/>
          <w:b/>
          <w:bCs/>
          <w:color w:val="000000"/>
          <w:sz w:val="27"/>
          <w:szCs w:val="27"/>
        </w:rPr>
        <w:t xml:space="preserve">EECS 3421 M </w:t>
      </w:r>
    </w:p>
    <w:p w14:paraId="5072D445" w14:textId="74CD353F" w:rsidR="00B71532" w:rsidRDefault="00B71532" w:rsidP="00295726">
      <w:pPr>
        <w:autoSpaceDE w:val="0"/>
        <w:autoSpaceDN w:val="0"/>
        <w:adjustRightInd w:val="0"/>
        <w:spacing w:after="0" w:line="240" w:lineRule="auto"/>
        <w:rPr>
          <w:rFonts w:ascii="Times New Roman" w:hAnsi="Times New Roman" w:cs="Times New Roman"/>
          <w:b/>
          <w:bCs/>
          <w:color w:val="000000"/>
          <w:sz w:val="27"/>
          <w:szCs w:val="27"/>
        </w:rPr>
      </w:pPr>
      <w:r>
        <w:rPr>
          <w:rFonts w:ascii="Times New Roman" w:hAnsi="Times New Roman" w:cs="Times New Roman"/>
          <w:b/>
          <w:bCs/>
          <w:color w:val="000000"/>
          <w:sz w:val="27"/>
          <w:szCs w:val="27"/>
        </w:rPr>
        <w:t xml:space="preserve">Assignment-1 </w:t>
      </w:r>
    </w:p>
    <w:p w14:paraId="0F99FBAF" w14:textId="77777777" w:rsidR="00295726" w:rsidRDefault="00295726" w:rsidP="00295726">
      <w:pPr>
        <w:autoSpaceDE w:val="0"/>
        <w:autoSpaceDN w:val="0"/>
        <w:adjustRightInd w:val="0"/>
        <w:spacing w:after="0" w:line="240" w:lineRule="auto"/>
        <w:rPr>
          <w:rFonts w:ascii="Times New Roman" w:hAnsi="Times New Roman" w:cs="Times New Roman"/>
          <w:b/>
          <w:bCs/>
          <w:color w:val="000000"/>
          <w:sz w:val="27"/>
          <w:szCs w:val="27"/>
        </w:rPr>
      </w:pPr>
    </w:p>
    <w:p w14:paraId="75E5EA3E" w14:textId="34D9BA0E" w:rsidR="00295726" w:rsidRDefault="00B71532" w:rsidP="00295726">
      <w:pPr>
        <w:autoSpaceDE w:val="0"/>
        <w:autoSpaceDN w:val="0"/>
        <w:adjustRightInd w:val="0"/>
        <w:spacing w:after="0" w:line="240" w:lineRule="auto"/>
        <w:rPr>
          <w:rFonts w:ascii="Times New Roman" w:hAnsi="Times New Roman" w:cs="Times New Roman"/>
          <w:b/>
          <w:bCs/>
          <w:color w:val="000000"/>
          <w:sz w:val="27"/>
          <w:szCs w:val="27"/>
        </w:rPr>
      </w:pPr>
      <w:r>
        <w:rPr>
          <w:rFonts w:ascii="Times New Roman" w:hAnsi="Times New Roman" w:cs="Times New Roman"/>
          <w:b/>
          <w:bCs/>
          <w:color w:val="000000"/>
          <w:sz w:val="27"/>
          <w:szCs w:val="27"/>
        </w:rPr>
        <w:t>Farhan Latif &amp; Ahm</w:t>
      </w:r>
      <w:r w:rsidR="00E96827">
        <w:rPr>
          <w:rFonts w:ascii="Times New Roman" w:hAnsi="Times New Roman" w:cs="Times New Roman"/>
          <w:b/>
          <w:bCs/>
          <w:color w:val="000000"/>
          <w:sz w:val="27"/>
          <w:szCs w:val="27"/>
        </w:rPr>
        <w:t>a</w:t>
      </w:r>
      <w:r>
        <w:rPr>
          <w:rFonts w:ascii="Times New Roman" w:hAnsi="Times New Roman" w:cs="Times New Roman"/>
          <w:b/>
          <w:bCs/>
          <w:color w:val="000000"/>
          <w:sz w:val="27"/>
          <w:szCs w:val="27"/>
        </w:rPr>
        <w:t xml:space="preserve">d Baig </w:t>
      </w:r>
    </w:p>
    <w:p w14:paraId="227C5BAC" w14:textId="77777777" w:rsidR="00295726" w:rsidRDefault="00295726" w:rsidP="00295726">
      <w:pPr>
        <w:autoSpaceDE w:val="0"/>
        <w:autoSpaceDN w:val="0"/>
        <w:adjustRightInd w:val="0"/>
        <w:spacing w:after="0" w:line="240" w:lineRule="auto"/>
        <w:rPr>
          <w:rFonts w:ascii="Times New Roman" w:hAnsi="Times New Roman" w:cs="Times New Roman"/>
          <w:b/>
          <w:bCs/>
          <w:color w:val="000000"/>
          <w:sz w:val="27"/>
          <w:szCs w:val="27"/>
        </w:rPr>
      </w:pPr>
    </w:p>
    <w:p w14:paraId="7A1D691E" w14:textId="0DEA89C3" w:rsidR="000624CD" w:rsidRDefault="000624CD" w:rsidP="000624CD">
      <w:pPr>
        <w:spacing w:after="0" w:line="240" w:lineRule="auto"/>
        <w:rPr>
          <w:rFonts w:ascii="Helvetica" w:eastAsia="Times New Roman" w:hAnsi="Helvetica" w:cs="Times New Roman"/>
          <w:color w:val="000000"/>
          <w:sz w:val="20"/>
          <w:szCs w:val="20"/>
          <w:lang w:val="en-CA"/>
        </w:rPr>
      </w:pPr>
      <w:r w:rsidRPr="000624CD">
        <w:rPr>
          <w:rFonts w:ascii="Helvetica" w:eastAsia="Times New Roman" w:hAnsi="Helvetica" w:cs="Times New Roman"/>
          <w:color w:val="000000"/>
          <w:sz w:val="20"/>
          <w:szCs w:val="20"/>
          <w:lang w:val="en-CA"/>
        </w:rPr>
        <w:t>Student #:215180870</w:t>
      </w:r>
      <w:r>
        <w:rPr>
          <w:rFonts w:ascii="Helvetica" w:eastAsia="Times New Roman" w:hAnsi="Helvetica" w:cs="Times New Roman"/>
          <w:color w:val="000000"/>
          <w:sz w:val="20"/>
          <w:szCs w:val="20"/>
          <w:lang w:val="en-CA"/>
        </w:rPr>
        <w:t xml:space="preserve"> (Ahmed)</w:t>
      </w:r>
    </w:p>
    <w:p w14:paraId="79B3BF40" w14:textId="3E9ACFF5" w:rsidR="000624CD" w:rsidRPr="000624CD" w:rsidRDefault="000624CD" w:rsidP="000624CD">
      <w:pPr>
        <w:spacing w:after="0" w:line="240" w:lineRule="auto"/>
        <w:rPr>
          <w:rFonts w:ascii="Times New Roman" w:eastAsia="Times New Roman" w:hAnsi="Times New Roman" w:cs="Times New Roman"/>
          <w:sz w:val="20"/>
          <w:szCs w:val="20"/>
          <w:lang w:val="en-CA"/>
        </w:rPr>
      </w:pPr>
      <w:r>
        <w:rPr>
          <w:rFonts w:ascii="Helvetica" w:eastAsia="Times New Roman" w:hAnsi="Helvetica" w:cs="Times New Roman"/>
          <w:color w:val="000000"/>
          <w:sz w:val="20"/>
          <w:szCs w:val="20"/>
          <w:lang w:val="en-CA"/>
        </w:rPr>
        <w:tab/>
        <w:t xml:space="preserve">   215145592 (Farhan)</w:t>
      </w:r>
    </w:p>
    <w:p w14:paraId="79219270" w14:textId="77777777" w:rsidR="00295726" w:rsidRDefault="00295726" w:rsidP="00295726">
      <w:pPr>
        <w:autoSpaceDE w:val="0"/>
        <w:autoSpaceDN w:val="0"/>
        <w:adjustRightInd w:val="0"/>
        <w:spacing w:after="0" w:line="240" w:lineRule="auto"/>
        <w:rPr>
          <w:rFonts w:ascii="Times New Roman" w:hAnsi="Times New Roman" w:cs="Times New Roman"/>
          <w:b/>
          <w:bCs/>
          <w:color w:val="000000"/>
          <w:sz w:val="27"/>
          <w:szCs w:val="27"/>
        </w:rPr>
      </w:pPr>
    </w:p>
    <w:p w14:paraId="3077C1CA" w14:textId="77777777" w:rsidR="00295726" w:rsidRDefault="00295726" w:rsidP="00295726">
      <w:pPr>
        <w:autoSpaceDE w:val="0"/>
        <w:autoSpaceDN w:val="0"/>
        <w:adjustRightInd w:val="0"/>
        <w:spacing w:after="0" w:line="240" w:lineRule="auto"/>
        <w:rPr>
          <w:rFonts w:ascii="Times New Roman" w:hAnsi="Times New Roman" w:cs="Times New Roman"/>
          <w:b/>
          <w:bCs/>
          <w:color w:val="000000"/>
          <w:sz w:val="27"/>
          <w:szCs w:val="27"/>
        </w:rPr>
      </w:pPr>
    </w:p>
    <w:p w14:paraId="54E05F45" w14:textId="77777777" w:rsidR="00295726" w:rsidRDefault="00295726" w:rsidP="00295726">
      <w:pPr>
        <w:autoSpaceDE w:val="0"/>
        <w:autoSpaceDN w:val="0"/>
        <w:adjustRightInd w:val="0"/>
        <w:spacing w:after="0" w:line="240" w:lineRule="auto"/>
        <w:rPr>
          <w:rFonts w:ascii="Times New Roman" w:hAnsi="Times New Roman" w:cs="Times New Roman"/>
          <w:b/>
          <w:bCs/>
          <w:color w:val="000000"/>
          <w:sz w:val="27"/>
          <w:szCs w:val="27"/>
        </w:rPr>
      </w:pPr>
    </w:p>
    <w:p w14:paraId="0F0F5CB3" w14:textId="77777777" w:rsidR="00295726" w:rsidRDefault="00295726" w:rsidP="00295726">
      <w:pPr>
        <w:autoSpaceDE w:val="0"/>
        <w:autoSpaceDN w:val="0"/>
        <w:adjustRightInd w:val="0"/>
        <w:spacing w:after="0" w:line="240" w:lineRule="auto"/>
        <w:rPr>
          <w:rFonts w:ascii="Times New Roman" w:hAnsi="Times New Roman" w:cs="Times New Roman"/>
          <w:b/>
          <w:bCs/>
          <w:color w:val="000000"/>
          <w:sz w:val="27"/>
          <w:szCs w:val="27"/>
        </w:rPr>
      </w:pPr>
    </w:p>
    <w:p w14:paraId="230D9F8A" w14:textId="77777777" w:rsidR="00295726" w:rsidRDefault="00295726" w:rsidP="00295726">
      <w:pPr>
        <w:autoSpaceDE w:val="0"/>
        <w:autoSpaceDN w:val="0"/>
        <w:adjustRightInd w:val="0"/>
        <w:spacing w:after="0" w:line="240" w:lineRule="auto"/>
        <w:rPr>
          <w:rFonts w:ascii="Times New Roman" w:hAnsi="Times New Roman" w:cs="Times New Roman"/>
          <w:b/>
          <w:bCs/>
          <w:color w:val="000000"/>
          <w:sz w:val="27"/>
          <w:szCs w:val="27"/>
        </w:rPr>
      </w:pPr>
    </w:p>
    <w:p w14:paraId="2254689A" w14:textId="77777777" w:rsidR="00295726" w:rsidRDefault="00295726" w:rsidP="00295726">
      <w:pPr>
        <w:autoSpaceDE w:val="0"/>
        <w:autoSpaceDN w:val="0"/>
        <w:adjustRightInd w:val="0"/>
        <w:spacing w:after="0" w:line="240" w:lineRule="auto"/>
        <w:rPr>
          <w:rFonts w:ascii="Times New Roman" w:hAnsi="Times New Roman" w:cs="Times New Roman"/>
          <w:b/>
          <w:bCs/>
          <w:color w:val="000000"/>
          <w:sz w:val="27"/>
          <w:szCs w:val="27"/>
        </w:rPr>
      </w:pPr>
    </w:p>
    <w:p w14:paraId="2551E149" w14:textId="77777777" w:rsidR="00295726" w:rsidRDefault="00295726" w:rsidP="00295726">
      <w:pPr>
        <w:autoSpaceDE w:val="0"/>
        <w:autoSpaceDN w:val="0"/>
        <w:adjustRightInd w:val="0"/>
        <w:spacing w:after="0" w:line="240" w:lineRule="auto"/>
        <w:rPr>
          <w:rFonts w:ascii="Times New Roman" w:hAnsi="Times New Roman" w:cs="Times New Roman"/>
          <w:b/>
          <w:bCs/>
          <w:color w:val="000000"/>
          <w:sz w:val="27"/>
          <w:szCs w:val="27"/>
        </w:rPr>
      </w:pPr>
    </w:p>
    <w:p w14:paraId="175E85E9" w14:textId="77777777" w:rsidR="00295726" w:rsidRDefault="00295726" w:rsidP="00295726">
      <w:pPr>
        <w:autoSpaceDE w:val="0"/>
        <w:autoSpaceDN w:val="0"/>
        <w:adjustRightInd w:val="0"/>
        <w:spacing w:after="0" w:line="240" w:lineRule="auto"/>
        <w:rPr>
          <w:rFonts w:ascii="Times New Roman" w:hAnsi="Times New Roman" w:cs="Times New Roman"/>
          <w:b/>
          <w:bCs/>
          <w:color w:val="000000"/>
          <w:sz w:val="27"/>
          <w:szCs w:val="27"/>
        </w:rPr>
      </w:pPr>
    </w:p>
    <w:p w14:paraId="6B9AAE84" w14:textId="77777777" w:rsidR="00295726" w:rsidRDefault="00295726" w:rsidP="00295726">
      <w:pPr>
        <w:autoSpaceDE w:val="0"/>
        <w:autoSpaceDN w:val="0"/>
        <w:adjustRightInd w:val="0"/>
        <w:spacing w:after="0" w:line="240" w:lineRule="auto"/>
        <w:rPr>
          <w:rFonts w:ascii="Times New Roman" w:hAnsi="Times New Roman" w:cs="Times New Roman"/>
          <w:b/>
          <w:bCs/>
          <w:color w:val="000000"/>
          <w:sz w:val="27"/>
          <w:szCs w:val="27"/>
        </w:rPr>
      </w:pPr>
    </w:p>
    <w:p w14:paraId="50108A44" w14:textId="77777777" w:rsidR="00295726" w:rsidRDefault="00295726" w:rsidP="00295726">
      <w:pPr>
        <w:autoSpaceDE w:val="0"/>
        <w:autoSpaceDN w:val="0"/>
        <w:adjustRightInd w:val="0"/>
        <w:spacing w:after="0" w:line="240" w:lineRule="auto"/>
        <w:rPr>
          <w:rFonts w:ascii="Times New Roman" w:hAnsi="Times New Roman" w:cs="Times New Roman"/>
          <w:b/>
          <w:bCs/>
          <w:color w:val="000000"/>
          <w:sz w:val="27"/>
          <w:szCs w:val="27"/>
        </w:rPr>
      </w:pPr>
    </w:p>
    <w:p w14:paraId="68E2EAC2" w14:textId="77777777" w:rsidR="00295726" w:rsidRDefault="00295726" w:rsidP="00295726">
      <w:pPr>
        <w:autoSpaceDE w:val="0"/>
        <w:autoSpaceDN w:val="0"/>
        <w:adjustRightInd w:val="0"/>
        <w:spacing w:after="0" w:line="240" w:lineRule="auto"/>
        <w:rPr>
          <w:rFonts w:ascii="Times New Roman" w:hAnsi="Times New Roman" w:cs="Times New Roman"/>
          <w:b/>
          <w:bCs/>
          <w:color w:val="000000"/>
          <w:sz w:val="27"/>
          <w:szCs w:val="27"/>
        </w:rPr>
      </w:pPr>
    </w:p>
    <w:p w14:paraId="2C696704" w14:textId="77777777" w:rsidR="00295726" w:rsidRDefault="00295726" w:rsidP="00295726">
      <w:pPr>
        <w:autoSpaceDE w:val="0"/>
        <w:autoSpaceDN w:val="0"/>
        <w:adjustRightInd w:val="0"/>
        <w:spacing w:after="0" w:line="240" w:lineRule="auto"/>
        <w:rPr>
          <w:rFonts w:ascii="Times New Roman" w:hAnsi="Times New Roman" w:cs="Times New Roman"/>
          <w:b/>
          <w:bCs/>
          <w:color w:val="000000"/>
          <w:sz w:val="27"/>
          <w:szCs w:val="27"/>
        </w:rPr>
      </w:pPr>
    </w:p>
    <w:p w14:paraId="76F393C0" w14:textId="77777777" w:rsidR="00295726" w:rsidRDefault="00295726" w:rsidP="00295726">
      <w:pPr>
        <w:autoSpaceDE w:val="0"/>
        <w:autoSpaceDN w:val="0"/>
        <w:adjustRightInd w:val="0"/>
        <w:spacing w:after="0" w:line="240" w:lineRule="auto"/>
        <w:rPr>
          <w:rFonts w:ascii="Times New Roman" w:hAnsi="Times New Roman" w:cs="Times New Roman"/>
          <w:b/>
          <w:bCs/>
          <w:color w:val="000000"/>
          <w:sz w:val="27"/>
          <w:szCs w:val="27"/>
        </w:rPr>
      </w:pPr>
    </w:p>
    <w:p w14:paraId="1280FD0B" w14:textId="77777777" w:rsidR="00295726" w:rsidRDefault="00295726" w:rsidP="00295726">
      <w:pPr>
        <w:autoSpaceDE w:val="0"/>
        <w:autoSpaceDN w:val="0"/>
        <w:adjustRightInd w:val="0"/>
        <w:spacing w:after="0" w:line="240" w:lineRule="auto"/>
        <w:rPr>
          <w:rFonts w:ascii="Times New Roman" w:hAnsi="Times New Roman" w:cs="Times New Roman"/>
          <w:b/>
          <w:bCs/>
          <w:color w:val="000000"/>
          <w:sz w:val="27"/>
          <w:szCs w:val="27"/>
        </w:rPr>
      </w:pPr>
    </w:p>
    <w:p w14:paraId="1697E240" w14:textId="77777777" w:rsidR="00295726" w:rsidRDefault="00295726" w:rsidP="00295726">
      <w:pPr>
        <w:autoSpaceDE w:val="0"/>
        <w:autoSpaceDN w:val="0"/>
        <w:adjustRightInd w:val="0"/>
        <w:spacing w:after="0" w:line="240" w:lineRule="auto"/>
        <w:rPr>
          <w:rFonts w:ascii="Times New Roman" w:hAnsi="Times New Roman" w:cs="Times New Roman"/>
          <w:b/>
          <w:bCs/>
          <w:color w:val="000000"/>
          <w:sz w:val="27"/>
          <w:szCs w:val="27"/>
        </w:rPr>
      </w:pPr>
    </w:p>
    <w:p w14:paraId="4171618C" w14:textId="77777777" w:rsidR="00295726" w:rsidRDefault="00295726" w:rsidP="00295726">
      <w:pPr>
        <w:autoSpaceDE w:val="0"/>
        <w:autoSpaceDN w:val="0"/>
        <w:adjustRightInd w:val="0"/>
        <w:spacing w:after="0" w:line="240" w:lineRule="auto"/>
        <w:rPr>
          <w:rFonts w:ascii="Times New Roman" w:hAnsi="Times New Roman" w:cs="Times New Roman"/>
          <w:b/>
          <w:bCs/>
          <w:color w:val="000000"/>
          <w:sz w:val="27"/>
          <w:szCs w:val="27"/>
        </w:rPr>
      </w:pPr>
    </w:p>
    <w:p w14:paraId="737FFB32" w14:textId="77777777" w:rsidR="00295726" w:rsidRDefault="00295726" w:rsidP="00295726">
      <w:pPr>
        <w:autoSpaceDE w:val="0"/>
        <w:autoSpaceDN w:val="0"/>
        <w:adjustRightInd w:val="0"/>
        <w:spacing w:after="0" w:line="240" w:lineRule="auto"/>
        <w:rPr>
          <w:rFonts w:ascii="Times New Roman" w:hAnsi="Times New Roman" w:cs="Times New Roman"/>
          <w:b/>
          <w:bCs/>
          <w:color w:val="000000"/>
          <w:sz w:val="27"/>
          <w:szCs w:val="27"/>
        </w:rPr>
      </w:pPr>
    </w:p>
    <w:p w14:paraId="6900EF73" w14:textId="77777777" w:rsidR="00295726" w:rsidRDefault="00295726" w:rsidP="00295726">
      <w:pPr>
        <w:autoSpaceDE w:val="0"/>
        <w:autoSpaceDN w:val="0"/>
        <w:adjustRightInd w:val="0"/>
        <w:spacing w:after="0" w:line="240" w:lineRule="auto"/>
        <w:rPr>
          <w:rFonts w:ascii="Times New Roman" w:hAnsi="Times New Roman" w:cs="Times New Roman"/>
          <w:b/>
          <w:bCs/>
          <w:color w:val="000000"/>
          <w:sz w:val="27"/>
          <w:szCs w:val="27"/>
        </w:rPr>
      </w:pPr>
    </w:p>
    <w:p w14:paraId="6435AF54" w14:textId="77777777" w:rsidR="00295726" w:rsidRDefault="00295726" w:rsidP="00295726">
      <w:pPr>
        <w:autoSpaceDE w:val="0"/>
        <w:autoSpaceDN w:val="0"/>
        <w:adjustRightInd w:val="0"/>
        <w:spacing w:after="0" w:line="240" w:lineRule="auto"/>
        <w:rPr>
          <w:rFonts w:ascii="Times New Roman" w:hAnsi="Times New Roman" w:cs="Times New Roman"/>
          <w:b/>
          <w:bCs/>
          <w:color w:val="000000"/>
          <w:sz w:val="27"/>
          <w:szCs w:val="27"/>
        </w:rPr>
      </w:pPr>
    </w:p>
    <w:p w14:paraId="1F483E15" w14:textId="77777777" w:rsidR="00295726" w:rsidRDefault="00295726" w:rsidP="00295726">
      <w:pPr>
        <w:autoSpaceDE w:val="0"/>
        <w:autoSpaceDN w:val="0"/>
        <w:adjustRightInd w:val="0"/>
        <w:spacing w:after="0" w:line="240" w:lineRule="auto"/>
        <w:rPr>
          <w:rFonts w:ascii="Times New Roman" w:hAnsi="Times New Roman" w:cs="Times New Roman"/>
          <w:b/>
          <w:bCs/>
          <w:color w:val="000000"/>
          <w:sz w:val="27"/>
          <w:szCs w:val="27"/>
        </w:rPr>
      </w:pPr>
    </w:p>
    <w:p w14:paraId="71EEDBD2" w14:textId="77777777" w:rsidR="00295726" w:rsidRDefault="00295726" w:rsidP="00295726">
      <w:pPr>
        <w:autoSpaceDE w:val="0"/>
        <w:autoSpaceDN w:val="0"/>
        <w:adjustRightInd w:val="0"/>
        <w:spacing w:after="0" w:line="240" w:lineRule="auto"/>
        <w:rPr>
          <w:rFonts w:ascii="Times New Roman" w:hAnsi="Times New Roman" w:cs="Times New Roman"/>
          <w:b/>
          <w:bCs/>
          <w:color w:val="000000"/>
          <w:sz w:val="27"/>
          <w:szCs w:val="27"/>
        </w:rPr>
      </w:pPr>
    </w:p>
    <w:p w14:paraId="46027681" w14:textId="77777777" w:rsidR="00295726" w:rsidRDefault="00295726" w:rsidP="00295726">
      <w:pPr>
        <w:autoSpaceDE w:val="0"/>
        <w:autoSpaceDN w:val="0"/>
        <w:adjustRightInd w:val="0"/>
        <w:spacing w:after="0" w:line="240" w:lineRule="auto"/>
        <w:rPr>
          <w:rFonts w:ascii="Times New Roman" w:hAnsi="Times New Roman" w:cs="Times New Roman"/>
          <w:b/>
          <w:bCs/>
          <w:color w:val="000000"/>
          <w:sz w:val="27"/>
          <w:szCs w:val="27"/>
        </w:rPr>
      </w:pPr>
    </w:p>
    <w:p w14:paraId="0CEA8766" w14:textId="77777777" w:rsidR="00295726" w:rsidRDefault="00295726" w:rsidP="00295726">
      <w:pPr>
        <w:autoSpaceDE w:val="0"/>
        <w:autoSpaceDN w:val="0"/>
        <w:adjustRightInd w:val="0"/>
        <w:spacing w:after="0" w:line="240" w:lineRule="auto"/>
        <w:rPr>
          <w:rFonts w:ascii="Times New Roman" w:hAnsi="Times New Roman" w:cs="Times New Roman"/>
          <w:b/>
          <w:bCs/>
          <w:color w:val="000000"/>
          <w:sz w:val="27"/>
          <w:szCs w:val="27"/>
        </w:rPr>
      </w:pPr>
    </w:p>
    <w:p w14:paraId="1D9CC86D" w14:textId="77777777" w:rsidR="00295726" w:rsidRDefault="00295726" w:rsidP="00295726">
      <w:pPr>
        <w:autoSpaceDE w:val="0"/>
        <w:autoSpaceDN w:val="0"/>
        <w:adjustRightInd w:val="0"/>
        <w:spacing w:after="0" w:line="240" w:lineRule="auto"/>
        <w:rPr>
          <w:rFonts w:ascii="Times New Roman" w:hAnsi="Times New Roman" w:cs="Times New Roman"/>
          <w:b/>
          <w:bCs/>
          <w:color w:val="000000"/>
          <w:sz w:val="27"/>
          <w:szCs w:val="27"/>
        </w:rPr>
      </w:pPr>
    </w:p>
    <w:p w14:paraId="7F0B9108" w14:textId="77777777" w:rsidR="00295726" w:rsidRDefault="00295726" w:rsidP="00295726">
      <w:pPr>
        <w:autoSpaceDE w:val="0"/>
        <w:autoSpaceDN w:val="0"/>
        <w:adjustRightInd w:val="0"/>
        <w:spacing w:after="0" w:line="240" w:lineRule="auto"/>
        <w:rPr>
          <w:rFonts w:ascii="Times New Roman" w:hAnsi="Times New Roman" w:cs="Times New Roman"/>
          <w:b/>
          <w:bCs/>
          <w:color w:val="000000"/>
          <w:sz w:val="27"/>
          <w:szCs w:val="27"/>
        </w:rPr>
      </w:pPr>
    </w:p>
    <w:p w14:paraId="03CAE579" w14:textId="77777777" w:rsidR="00295726" w:rsidRDefault="00295726" w:rsidP="00295726">
      <w:pPr>
        <w:autoSpaceDE w:val="0"/>
        <w:autoSpaceDN w:val="0"/>
        <w:adjustRightInd w:val="0"/>
        <w:spacing w:after="0" w:line="240" w:lineRule="auto"/>
        <w:rPr>
          <w:rFonts w:ascii="Times New Roman" w:hAnsi="Times New Roman" w:cs="Times New Roman"/>
          <w:b/>
          <w:bCs/>
          <w:color w:val="000000"/>
          <w:sz w:val="27"/>
          <w:szCs w:val="27"/>
        </w:rPr>
      </w:pPr>
    </w:p>
    <w:p w14:paraId="2BF4037A" w14:textId="77777777" w:rsidR="00295726" w:rsidRDefault="00295726" w:rsidP="00295726">
      <w:pPr>
        <w:autoSpaceDE w:val="0"/>
        <w:autoSpaceDN w:val="0"/>
        <w:adjustRightInd w:val="0"/>
        <w:spacing w:after="0" w:line="240" w:lineRule="auto"/>
        <w:rPr>
          <w:rFonts w:ascii="Times New Roman" w:hAnsi="Times New Roman" w:cs="Times New Roman"/>
          <w:b/>
          <w:bCs/>
          <w:color w:val="000000"/>
          <w:sz w:val="27"/>
          <w:szCs w:val="27"/>
        </w:rPr>
      </w:pPr>
    </w:p>
    <w:p w14:paraId="7825039E" w14:textId="77777777" w:rsidR="00295726" w:rsidRDefault="00295726" w:rsidP="00295726">
      <w:pPr>
        <w:autoSpaceDE w:val="0"/>
        <w:autoSpaceDN w:val="0"/>
        <w:adjustRightInd w:val="0"/>
        <w:spacing w:after="0" w:line="240" w:lineRule="auto"/>
        <w:rPr>
          <w:rFonts w:ascii="Times New Roman" w:hAnsi="Times New Roman" w:cs="Times New Roman"/>
          <w:b/>
          <w:bCs/>
          <w:color w:val="000000"/>
          <w:sz w:val="27"/>
          <w:szCs w:val="27"/>
        </w:rPr>
      </w:pPr>
    </w:p>
    <w:p w14:paraId="4E3D1BC3" w14:textId="77777777" w:rsidR="00295726" w:rsidRDefault="00295726" w:rsidP="00295726">
      <w:pPr>
        <w:autoSpaceDE w:val="0"/>
        <w:autoSpaceDN w:val="0"/>
        <w:adjustRightInd w:val="0"/>
        <w:spacing w:after="0" w:line="240" w:lineRule="auto"/>
        <w:rPr>
          <w:rFonts w:ascii="Times New Roman" w:hAnsi="Times New Roman" w:cs="Times New Roman"/>
          <w:b/>
          <w:bCs/>
          <w:color w:val="000000"/>
          <w:sz w:val="27"/>
          <w:szCs w:val="27"/>
        </w:rPr>
      </w:pPr>
    </w:p>
    <w:p w14:paraId="6760C941" w14:textId="77777777" w:rsidR="00295726" w:rsidRDefault="00295726" w:rsidP="00295726">
      <w:pPr>
        <w:autoSpaceDE w:val="0"/>
        <w:autoSpaceDN w:val="0"/>
        <w:adjustRightInd w:val="0"/>
        <w:spacing w:after="0" w:line="240" w:lineRule="auto"/>
        <w:rPr>
          <w:rFonts w:ascii="Times New Roman" w:hAnsi="Times New Roman" w:cs="Times New Roman"/>
          <w:b/>
          <w:bCs/>
          <w:color w:val="000000"/>
          <w:sz w:val="27"/>
          <w:szCs w:val="27"/>
        </w:rPr>
      </w:pPr>
    </w:p>
    <w:p w14:paraId="63C3B870" w14:textId="77777777" w:rsidR="00295726" w:rsidRDefault="00295726" w:rsidP="00295726">
      <w:pPr>
        <w:autoSpaceDE w:val="0"/>
        <w:autoSpaceDN w:val="0"/>
        <w:adjustRightInd w:val="0"/>
        <w:spacing w:after="0" w:line="240" w:lineRule="auto"/>
        <w:rPr>
          <w:rFonts w:ascii="Times New Roman" w:hAnsi="Times New Roman" w:cs="Times New Roman"/>
          <w:b/>
          <w:bCs/>
          <w:color w:val="000000"/>
          <w:sz w:val="27"/>
          <w:szCs w:val="27"/>
        </w:rPr>
      </w:pPr>
    </w:p>
    <w:p w14:paraId="7B6DC56C" w14:textId="77777777" w:rsidR="00295726" w:rsidRDefault="00295726" w:rsidP="00295726">
      <w:pPr>
        <w:autoSpaceDE w:val="0"/>
        <w:autoSpaceDN w:val="0"/>
        <w:adjustRightInd w:val="0"/>
        <w:spacing w:after="0" w:line="240" w:lineRule="auto"/>
        <w:rPr>
          <w:rFonts w:ascii="Times New Roman" w:hAnsi="Times New Roman" w:cs="Times New Roman"/>
          <w:b/>
          <w:bCs/>
          <w:color w:val="000000"/>
          <w:sz w:val="27"/>
          <w:szCs w:val="27"/>
        </w:rPr>
      </w:pPr>
    </w:p>
    <w:p w14:paraId="34DFE210" w14:textId="77777777" w:rsidR="00295726" w:rsidRDefault="00295726" w:rsidP="00295726">
      <w:pPr>
        <w:autoSpaceDE w:val="0"/>
        <w:autoSpaceDN w:val="0"/>
        <w:adjustRightInd w:val="0"/>
        <w:spacing w:after="0" w:line="240" w:lineRule="auto"/>
        <w:rPr>
          <w:rFonts w:ascii="Times New Roman" w:hAnsi="Times New Roman" w:cs="Times New Roman"/>
          <w:b/>
          <w:bCs/>
          <w:color w:val="000000"/>
          <w:sz w:val="27"/>
          <w:szCs w:val="27"/>
        </w:rPr>
      </w:pPr>
    </w:p>
    <w:p w14:paraId="1E7B4F8A" w14:textId="77777777" w:rsidR="00295726" w:rsidRDefault="00295726" w:rsidP="00295726">
      <w:pPr>
        <w:autoSpaceDE w:val="0"/>
        <w:autoSpaceDN w:val="0"/>
        <w:adjustRightInd w:val="0"/>
        <w:spacing w:after="0" w:line="240" w:lineRule="auto"/>
        <w:rPr>
          <w:rFonts w:ascii="Times New Roman" w:hAnsi="Times New Roman" w:cs="Times New Roman"/>
          <w:b/>
          <w:bCs/>
          <w:color w:val="000000"/>
          <w:sz w:val="27"/>
          <w:szCs w:val="27"/>
        </w:rPr>
      </w:pPr>
    </w:p>
    <w:p w14:paraId="587D206A" w14:textId="77777777" w:rsidR="00295726" w:rsidRDefault="00295726" w:rsidP="00295726">
      <w:pPr>
        <w:autoSpaceDE w:val="0"/>
        <w:autoSpaceDN w:val="0"/>
        <w:adjustRightInd w:val="0"/>
        <w:spacing w:after="0" w:line="240" w:lineRule="auto"/>
        <w:rPr>
          <w:rFonts w:ascii="Times New Roman" w:hAnsi="Times New Roman" w:cs="Times New Roman"/>
          <w:b/>
          <w:bCs/>
          <w:color w:val="000000"/>
          <w:sz w:val="27"/>
          <w:szCs w:val="27"/>
        </w:rPr>
      </w:pPr>
    </w:p>
    <w:p w14:paraId="74700712" w14:textId="77777777" w:rsidR="00295726" w:rsidRDefault="00295726" w:rsidP="00295726">
      <w:pPr>
        <w:autoSpaceDE w:val="0"/>
        <w:autoSpaceDN w:val="0"/>
        <w:adjustRightInd w:val="0"/>
        <w:spacing w:after="0" w:line="240" w:lineRule="auto"/>
        <w:rPr>
          <w:rFonts w:ascii="Times New Roman" w:hAnsi="Times New Roman" w:cs="Times New Roman"/>
          <w:b/>
          <w:bCs/>
          <w:color w:val="000000"/>
          <w:sz w:val="27"/>
          <w:szCs w:val="27"/>
        </w:rPr>
      </w:pPr>
    </w:p>
    <w:p w14:paraId="1A13E5B1" w14:textId="77777777" w:rsidR="00295726" w:rsidRDefault="00295726" w:rsidP="00295726">
      <w:pPr>
        <w:autoSpaceDE w:val="0"/>
        <w:autoSpaceDN w:val="0"/>
        <w:adjustRightInd w:val="0"/>
        <w:spacing w:after="0" w:line="240" w:lineRule="auto"/>
        <w:rPr>
          <w:rFonts w:ascii="Times New Roman" w:hAnsi="Times New Roman" w:cs="Times New Roman"/>
          <w:b/>
          <w:bCs/>
          <w:color w:val="000000"/>
          <w:sz w:val="27"/>
          <w:szCs w:val="27"/>
        </w:rPr>
      </w:pPr>
    </w:p>
    <w:p w14:paraId="52E9FBDD" w14:textId="08CC20D3" w:rsidR="00295726" w:rsidRPr="00295726" w:rsidRDefault="00295726" w:rsidP="00295726">
      <w:pPr>
        <w:autoSpaceDE w:val="0"/>
        <w:autoSpaceDN w:val="0"/>
        <w:adjustRightInd w:val="0"/>
        <w:spacing w:after="0" w:line="240" w:lineRule="auto"/>
        <w:rPr>
          <w:rFonts w:ascii="Times New Roman" w:hAnsi="Times New Roman" w:cs="Times New Roman"/>
          <w:b/>
          <w:bCs/>
          <w:color w:val="000000"/>
          <w:sz w:val="27"/>
          <w:szCs w:val="27"/>
        </w:rPr>
      </w:pPr>
      <w:r w:rsidRPr="00295726">
        <w:rPr>
          <w:rFonts w:ascii="Times New Roman" w:hAnsi="Times New Roman" w:cs="Times New Roman"/>
          <w:b/>
          <w:bCs/>
          <w:color w:val="000000"/>
          <w:sz w:val="27"/>
          <w:szCs w:val="27"/>
        </w:rPr>
        <w:t>Integrity constraints</w:t>
      </w:r>
    </w:p>
    <w:p w14:paraId="7570246C" w14:textId="77777777" w:rsidR="00295726" w:rsidRPr="00295726" w:rsidRDefault="00295726" w:rsidP="00295726">
      <w:pPr>
        <w:numPr>
          <w:ilvl w:val="0"/>
          <w:numId w:val="3"/>
        </w:numPr>
        <w:tabs>
          <w:tab w:val="left" w:pos="20"/>
          <w:tab w:val="left" w:pos="212"/>
        </w:tabs>
        <w:autoSpaceDE w:val="0"/>
        <w:autoSpaceDN w:val="0"/>
        <w:adjustRightInd w:val="0"/>
        <w:spacing w:after="0" w:line="240" w:lineRule="auto"/>
        <w:ind w:left="212" w:hanging="213"/>
        <w:rPr>
          <w:rFonts w:ascii="Times New Roman" w:hAnsi="Times New Roman" w:cs="Times New Roman"/>
          <w:color w:val="000000"/>
          <w:sz w:val="27"/>
          <w:szCs w:val="27"/>
        </w:rPr>
      </w:pPr>
      <w:r w:rsidRPr="00295726">
        <w:rPr>
          <w:rFonts w:ascii="Times New Roman" w:hAnsi="Times New Roman" w:cs="Times New Roman"/>
          <w:color w:val="000000"/>
          <w:sz w:val="27"/>
          <w:szCs w:val="27"/>
        </w:rPr>
        <w:t xml:space="preserve">Player[country] </w:t>
      </w:r>
      <w:r w:rsidRPr="00295726">
        <w:rPr>
          <w:rFonts w:ascii="Cambria Math" w:hAnsi="Cambria Math" w:cs="Cambria Math"/>
          <w:color w:val="000000"/>
          <w:sz w:val="27"/>
          <w:szCs w:val="27"/>
        </w:rPr>
        <w:t>⊆</w:t>
      </w:r>
      <w:r w:rsidRPr="00295726">
        <w:rPr>
          <w:rFonts w:ascii="Times New Roman" w:hAnsi="Times New Roman" w:cs="Times New Roman"/>
          <w:color w:val="000000"/>
          <w:sz w:val="27"/>
          <w:szCs w:val="27"/>
        </w:rPr>
        <w:t xml:space="preserve"> Team[country]</w:t>
      </w:r>
    </w:p>
    <w:p w14:paraId="6A324CF3" w14:textId="77777777" w:rsidR="00295726" w:rsidRPr="00295726" w:rsidRDefault="00295726" w:rsidP="00295726">
      <w:pPr>
        <w:numPr>
          <w:ilvl w:val="0"/>
          <w:numId w:val="3"/>
        </w:numPr>
        <w:tabs>
          <w:tab w:val="left" w:pos="20"/>
          <w:tab w:val="left" w:pos="212"/>
        </w:tabs>
        <w:autoSpaceDE w:val="0"/>
        <w:autoSpaceDN w:val="0"/>
        <w:adjustRightInd w:val="0"/>
        <w:spacing w:after="0" w:line="240" w:lineRule="auto"/>
        <w:ind w:left="212" w:hanging="213"/>
        <w:rPr>
          <w:rFonts w:ascii="Times New Roman" w:hAnsi="Times New Roman" w:cs="Times New Roman"/>
          <w:color w:val="000000"/>
          <w:sz w:val="27"/>
          <w:szCs w:val="27"/>
        </w:rPr>
      </w:pPr>
      <w:proofErr w:type="gramStart"/>
      <w:r w:rsidRPr="00295726">
        <w:rPr>
          <w:rFonts w:ascii="Times New Roman" w:hAnsi="Times New Roman" w:cs="Times New Roman"/>
          <w:color w:val="000000"/>
          <w:sz w:val="27"/>
          <w:szCs w:val="27"/>
        </w:rPr>
        <w:t>Match[</w:t>
      </w:r>
      <w:proofErr w:type="gramEnd"/>
      <w:r w:rsidRPr="00295726">
        <w:rPr>
          <w:rFonts w:ascii="Times New Roman" w:hAnsi="Times New Roman" w:cs="Times New Roman"/>
          <w:color w:val="000000"/>
          <w:sz w:val="27"/>
          <w:szCs w:val="27"/>
        </w:rPr>
        <w:t xml:space="preserve">SID] </w:t>
      </w:r>
      <w:r w:rsidRPr="00295726">
        <w:rPr>
          <w:rFonts w:ascii="Cambria Math" w:hAnsi="Cambria Math" w:cs="Cambria Math"/>
          <w:color w:val="000000"/>
          <w:sz w:val="27"/>
          <w:szCs w:val="27"/>
        </w:rPr>
        <w:t>⊆</w:t>
      </w:r>
      <w:r w:rsidRPr="00295726">
        <w:rPr>
          <w:rFonts w:ascii="Times New Roman" w:hAnsi="Times New Roman" w:cs="Times New Roman"/>
          <w:color w:val="000000"/>
          <w:sz w:val="27"/>
          <w:szCs w:val="27"/>
        </w:rPr>
        <w:t xml:space="preserve"> Stadium[SID]</w:t>
      </w:r>
    </w:p>
    <w:p w14:paraId="26BF0116" w14:textId="77777777" w:rsidR="00295726" w:rsidRPr="00295726" w:rsidRDefault="00295726" w:rsidP="00295726">
      <w:pPr>
        <w:numPr>
          <w:ilvl w:val="0"/>
          <w:numId w:val="3"/>
        </w:numPr>
        <w:tabs>
          <w:tab w:val="left" w:pos="20"/>
          <w:tab w:val="left" w:pos="212"/>
        </w:tabs>
        <w:autoSpaceDE w:val="0"/>
        <w:autoSpaceDN w:val="0"/>
        <w:adjustRightInd w:val="0"/>
        <w:spacing w:after="0" w:line="240" w:lineRule="auto"/>
        <w:ind w:left="212" w:hanging="213"/>
        <w:rPr>
          <w:rFonts w:ascii="Times New Roman" w:hAnsi="Times New Roman" w:cs="Times New Roman"/>
          <w:color w:val="000000"/>
          <w:sz w:val="27"/>
          <w:szCs w:val="27"/>
        </w:rPr>
      </w:pPr>
      <w:proofErr w:type="gramStart"/>
      <w:r w:rsidRPr="00295726">
        <w:rPr>
          <w:rFonts w:ascii="Times New Roman" w:hAnsi="Times New Roman" w:cs="Times New Roman"/>
          <w:color w:val="000000"/>
          <w:sz w:val="27"/>
          <w:szCs w:val="27"/>
        </w:rPr>
        <w:t>Ticket[</w:t>
      </w:r>
      <w:proofErr w:type="gramEnd"/>
      <w:r w:rsidRPr="00295726">
        <w:rPr>
          <w:rFonts w:ascii="Times New Roman" w:hAnsi="Times New Roman" w:cs="Times New Roman"/>
          <w:color w:val="000000"/>
          <w:sz w:val="27"/>
          <w:szCs w:val="27"/>
        </w:rPr>
        <w:t xml:space="preserve">MID] </w:t>
      </w:r>
      <w:r w:rsidRPr="00295726">
        <w:rPr>
          <w:rFonts w:ascii="Cambria Math" w:hAnsi="Cambria Math" w:cs="Cambria Math"/>
          <w:color w:val="000000"/>
          <w:sz w:val="27"/>
          <w:szCs w:val="27"/>
        </w:rPr>
        <w:t>⊆</w:t>
      </w:r>
      <w:r w:rsidRPr="00295726">
        <w:rPr>
          <w:rFonts w:ascii="Times New Roman" w:hAnsi="Times New Roman" w:cs="Times New Roman"/>
          <w:color w:val="000000"/>
          <w:sz w:val="27"/>
          <w:szCs w:val="27"/>
        </w:rPr>
        <w:t xml:space="preserve"> Match[MID]</w:t>
      </w:r>
    </w:p>
    <w:p w14:paraId="089977AC" w14:textId="77777777" w:rsidR="00295726" w:rsidRPr="00295726" w:rsidRDefault="00295726" w:rsidP="00295726">
      <w:pPr>
        <w:numPr>
          <w:ilvl w:val="0"/>
          <w:numId w:val="3"/>
        </w:numPr>
        <w:tabs>
          <w:tab w:val="left" w:pos="20"/>
          <w:tab w:val="left" w:pos="212"/>
        </w:tabs>
        <w:autoSpaceDE w:val="0"/>
        <w:autoSpaceDN w:val="0"/>
        <w:adjustRightInd w:val="0"/>
        <w:spacing w:after="0" w:line="240" w:lineRule="auto"/>
        <w:ind w:left="212" w:hanging="213"/>
        <w:rPr>
          <w:rFonts w:ascii="Times New Roman" w:hAnsi="Times New Roman" w:cs="Times New Roman"/>
          <w:color w:val="000000"/>
          <w:sz w:val="27"/>
          <w:szCs w:val="27"/>
        </w:rPr>
      </w:pPr>
      <w:proofErr w:type="gramStart"/>
      <w:r w:rsidRPr="00295726">
        <w:rPr>
          <w:rFonts w:ascii="Times New Roman" w:hAnsi="Times New Roman" w:cs="Times New Roman"/>
          <w:color w:val="000000"/>
          <w:sz w:val="27"/>
          <w:szCs w:val="27"/>
        </w:rPr>
        <w:t>Competes[</w:t>
      </w:r>
      <w:proofErr w:type="gramEnd"/>
      <w:r w:rsidRPr="00295726">
        <w:rPr>
          <w:rFonts w:ascii="Times New Roman" w:hAnsi="Times New Roman" w:cs="Times New Roman"/>
          <w:color w:val="000000"/>
          <w:sz w:val="27"/>
          <w:szCs w:val="27"/>
        </w:rPr>
        <w:t xml:space="preserve">MID] </w:t>
      </w:r>
      <w:r w:rsidRPr="00295726">
        <w:rPr>
          <w:rFonts w:ascii="Cambria Math" w:hAnsi="Cambria Math" w:cs="Cambria Math"/>
          <w:color w:val="000000"/>
          <w:sz w:val="27"/>
          <w:szCs w:val="27"/>
        </w:rPr>
        <w:t>⊆</w:t>
      </w:r>
      <w:r w:rsidRPr="00295726">
        <w:rPr>
          <w:rFonts w:ascii="Times New Roman" w:hAnsi="Times New Roman" w:cs="Times New Roman"/>
          <w:color w:val="000000"/>
          <w:sz w:val="27"/>
          <w:szCs w:val="27"/>
        </w:rPr>
        <w:t xml:space="preserve"> Match[MID]</w:t>
      </w:r>
    </w:p>
    <w:p w14:paraId="0290AA53" w14:textId="77777777" w:rsidR="00295726" w:rsidRPr="00295726" w:rsidRDefault="00295726" w:rsidP="00295726">
      <w:pPr>
        <w:numPr>
          <w:ilvl w:val="0"/>
          <w:numId w:val="3"/>
        </w:numPr>
        <w:tabs>
          <w:tab w:val="left" w:pos="20"/>
          <w:tab w:val="left" w:pos="212"/>
        </w:tabs>
        <w:autoSpaceDE w:val="0"/>
        <w:autoSpaceDN w:val="0"/>
        <w:adjustRightInd w:val="0"/>
        <w:spacing w:after="0" w:line="240" w:lineRule="auto"/>
        <w:ind w:left="212" w:hanging="213"/>
        <w:rPr>
          <w:rFonts w:ascii="Times New Roman" w:hAnsi="Times New Roman" w:cs="Times New Roman"/>
          <w:color w:val="000000"/>
          <w:sz w:val="27"/>
          <w:szCs w:val="27"/>
        </w:rPr>
      </w:pPr>
      <w:r w:rsidRPr="00295726">
        <w:rPr>
          <w:rFonts w:ascii="Times New Roman" w:hAnsi="Times New Roman" w:cs="Times New Roman"/>
          <w:color w:val="000000"/>
          <w:sz w:val="27"/>
          <w:szCs w:val="27"/>
        </w:rPr>
        <w:t xml:space="preserve">Competes[country1] </w:t>
      </w:r>
      <w:r w:rsidRPr="00295726">
        <w:rPr>
          <w:rFonts w:ascii="Cambria Math" w:hAnsi="Cambria Math" w:cs="Cambria Math"/>
          <w:color w:val="000000"/>
          <w:sz w:val="27"/>
          <w:szCs w:val="27"/>
        </w:rPr>
        <w:t>⊆</w:t>
      </w:r>
      <w:r w:rsidRPr="00295726">
        <w:rPr>
          <w:rFonts w:ascii="Times New Roman" w:hAnsi="Times New Roman" w:cs="Times New Roman"/>
          <w:color w:val="000000"/>
          <w:sz w:val="27"/>
          <w:szCs w:val="27"/>
        </w:rPr>
        <w:t xml:space="preserve"> Team[country] </w:t>
      </w:r>
    </w:p>
    <w:p w14:paraId="02E2E568" w14:textId="77777777" w:rsidR="00295726" w:rsidRPr="00295726" w:rsidRDefault="00295726" w:rsidP="00295726">
      <w:pPr>
        <w:numPr>
          <w:ilvl w:val="0"/>
          <w:numId w:val="3"/>
        </w:numPr>
        <w:tabs>
          <w:tab w:val="left" w:pos="20"/>
          <w:tab w:val="left" w:pos="212"/>
        </w:tabs>
        <w:autoSpaceDE w:val="0"/>
        <w:autoSpaceDN w:val="0"/>
        <w:adjustRightInd w:val="0"/>
        <w:spacing w:after="0" w:line="240" w:lineRule="auto"/>
        <w:ind w:left="212" w:hanging="213"/>
        <w:rPr>
          <w:rFonts w:ascii="Times New Roman" w:hAnsi="Times New Roman" w:cs="Times New Roman"/>
          <w:color w:val="000000"/>
          <w:sz w:val="27"/>
          <w:szCs w:val="27"/>
        </w:rPr>
      </w:pPr>
      <w:r w:rsidRPr="00295726">
        <w:rPr>
          <w:rFonts w:ascii="Times New Roman" w:hAnsi="Times New Roman" w:cs="Times New Roman"/>
          <w:color w:val="000000"/>
          <w:sz w:val="27"/>
          <w:szCs w:val="27"/>
        </w:rPr>
        <w:t xml:space="preserve">Competes[country2] </w:t>
      </w:r>
      <w:r w:rsidRPr="00295726">
        <w:rPr>
          <w:rFonts w:ascii="Cambria Math" w:hAnsi="Cambria Math" w:cs="Cambria Math"/>
          <w:color w:val="000000"/>
          <w:sz w:val="27"/>
          <w:szCs w:val="27"/>
        </w:rPr>
        <w:t>⊆</w:t>
      </w:r>
      <w:r w:rsidRPr="00295726">
        <w:rPr>
          <w:rFonts w:ascii="Times New Roman" w:hAnsi="Times New Roman" w:cs="Times New Roman"/>
          <w:color w:val="000000"/>
          <w:sz w:val="27"/>
          <w:szCs w:val="27"/>
        </w:rPr>
        <w:t xml:space="preserve"> Team[country]</w:t>
      </w:r>
    </w:p>
    <w:p w14:paraId="5587838D" w14:textId="77777777" w:rsidR="00295726" w:rsidRPr="00295726" w:rsidRDefault="00295726" w:rsidP="00295726">
      <w:pPr>
        <w:autoSpaceDE w:val="0"/>
        <w:autoSpaceDN w:val="0"/>
        <w:adjustRightInd w:val="0"/>
        <w:spacing w:after="0" w:line="240" w:lineRule="auto"/>
        <w:rPr>
          <w:rFonts w:ascii="Times New Roman" w:hAnsi="Times New Roman" w:cs="Times New Roman"/>
          <w:color w:val="000000"/>
          <w:sz w:val="27"/>
          <w:szCs w:val="27"/>
        </w:rPr>
      </w:pPr>
    </w:p>
    <w:p w14:paraId="4ACE8E9C" w14:textId="77777777" w:rsidR="00295726" w:rsidRPr="00295726" w:rsidRDefault="00295726" w:rsidP="00295726">
      <w:pPr>
        <w:autoSpaceDE w:val="0"/>
        <w:autoSpaceDN w:val="0"/>
        <w:adjustRightInd w:val="0"/>
        <w:spacing w:after="0" w:line="240" w:lineRule="auto"/>
        <w:rPr>
          <w:rFonts w:ascii="Times New Roman" w:hAnsi="Times New Roman" w:cs="Times New Roman"/>
          <w:b/>
          <w:bCs/>
          <w:color w:val="000000"/>
          <w:sz w:val="27"/>
          <w:szCs w:val="27"/>
        </w:rPr>
      </w:pPr>
    </w:p>
    <w:p w14:paraId="7141D96D" w14:textId="77777777" w:rsidR="00295726" w:rsidRPr="00295726" w:rsidRDefault="00295726" w:rsidP="00295726">
      <w:pPr>
        <w:autoSpaceDE w:val="0"/>
        <w:autoSpaceDN w:val="0"/>
        <w:adjustRightInd w:val="0"/>
        <w:spacing w:after="0" w:line="240" w:lineRule="auto"/>
        <w:rPr>
          <w:rFonts w:ascii="Times New Roman" w:hAnsi="Times New Roman" w:cs="Times New Roman"/>
          <w:b/>
          <w:bCs/>
          <w:color w:val="000000"/>
          <w:sz w:val="27"/>
          <w:szCs w:val="27"/>
        </w:rPr>
      </w:pPr>
      <w:r w:rsidRPr="00295726">
        <w:rPr>
          <w:rFonts w:ascii="Times New Roman" w:hAnsi="Times New Roman" w:cs="Times New Roman"/>
          <w:b/>
          <w:bCs/>
          <w:color w:val="000000"/>
          <w:sz w:val="27"/>
          <w:szCs w:val="27"/>
        </w:rPr>
        <w:t xml:space="preserve">Part-1 </w:t>
      </w:r>
    </w:p>
    <w:p w14:paraId="063F13E0" w14:textId="77777777" w:rsidR="00295726" w:rsidRPr="00295726" w:rsidRDefault="00295726" w:rsidP="00295726">
      <w:pPr>
        <w:autoSpaceDE w:val="0"/>
        <w:autoSpaceDN w:val="0"/>
        <w:adjustRightInd w:val="0"/>
        <w:spacing w:after="0" w:line="240" w:lineRule="auto"/>
        <w:rPr>
          <w:rFonts w:ascii="Times New Roman" w:hAnsi="Times New Roman" w:cs="Times New Roman"/>
          <w:color w:val="000000"/>
          <w:sz w:val="27"/>
          <w:szCs w:val="27"/>
        </w:rPr>
      </w:pPr>
    </w:p>
    <w:p w14:paraId="527727D2" w14:textId="6DA06E19" w:rsidR="00185C61" w:rsidRDefault="00A861F0" w:rsidP="00295726">
      <w:pPr>
        <w:numPr>
          <w:ilvl w:val="0"/>
          <w:numId w:val="4"/>
        </w:numPr>
        <w:tabs>
          <w:tab w:val="left" w:pos="20"/>
          <w:tab w:val="left" w:pos="425"/>
        </w:tabs>
        <w:autoSpaceDE w:val="0"/>
        <w:autoSpaceDN w:val="0"/>
        <w:adjustRightInd w:val="0"/>
        <w:spacing w:after="0" w:line="240" w:lineRule="auto"/>
        <w:ind w:left="425" w:hanging="426"/>
        <w:rPr>
          <w:rFonts w:ascii="Times New Roman" w:hAnsi="Times New Roman" w:cs="Times New Roman"/>
          <w:color w:val="000000"/>
          <w:sz w:val="27"/>
          <w:szCs w:val="27"/>
        </w:rPr>
      </w:pPr>
      <w:r>
        <w:rPr>
          <w:rFonts w:ascii="Times New Roman" w:hAnsi="Times New Roman" w:cs="Times New Roman"/>
          <w:color w:val="000000"/>
          <w:sz w:val="27"/>
          <w:szCs w:val="27"/>
        </w:rPr>
        <w:t xml:space="preserve">No team can play against itself </w:t>
      </w:r>
    </w:p>
    <w:p w14:paraId="60FB4A47" w14:textId="77777777" w:rsidR="00A861F0" w:rsidRDefault="00A861F0" w:rsidP="00185C61">
      <w:pPr>
        <w:tabs>
          <w:tab w:val="left" w:pos="20"/>
          <w:tab w:val="left" w:pos="425"/>
        </w:tabs>
        <w:autoSpaceDE w:val="0"/>
        <w:autoSpaceDN w:val="0"/>
        <w:adjustRightInd w:val="0"/>
        <w:spacing w:after="0" w:line="240" w:lineRule="auto"/>
        <w:ind w:left="425"/>
        <w:rPr>
          <w:rFonts w:ascii="Times New Roman" w:hAnsi="Times New Roman" w:cs="Times New Roman"/>
          <w:color w:val="000000"/>
          <w:sz w:val="27"/>
          <w:szCs w:val="27"/>
        </w:rPr>
      </w:pPr>
    </w:p>
    <w:p w14:paraId="3CEA33CB" w14:textId="2FD23306" w:rsidR="00295726" w:rsidRPr="00185C61" w:rsidRDefault="00A861F0" w:rsidP="00A861F0">
      <w:pPr>
        <w:tabs>
          <w:tab w:val="left" w:pos="20"/>
          <w:tab w:val="left" w:pos="425"/>
        </w:tabs>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27"/>
          <w:szCs w:val="27"/>
        </w:rPr>
        <w:t xml:space="preserve">Ans: </w:t>
      </w:r>
      <w:r w:rsidR="00295726" w:rsidRPr="00185C61">
        <w:rPr>
          <w:rFonts w:ascii="Times New Roman" w:hAnsi="Times New Roman" w:cs="Times New Roman"/>
          <w:color w:val="000000"/>
          <w:sz w:val="27"/>
          <w:szCs w:val="27"/>
        </w:rPr>
        <w:t xml:space="preserve">Can’t be expressed </w:t>
      </w:r>
    </w:p>
    <w:p w14:paraId="7FD1CE28" w14:textId="77777777" w:rsidR="00295726" w:rsidRPr="00295726" w:rsidRDefault="00295726" w:rsidP="00295726">
      <w:pPr>
        <w:autoSpaceDE w:val="0"/>
        <w:autoSpaceDN w:val="0"/>
        <w:adjustRightInd w:val="0"/>
        <w:spacing w:after="0" w:line="240" w:lineRule="auto"/>
        <w:rPr>
          <w:rFonts w:ascii="Times New Roman" w:hAnsi="Times New Roman" w:cs="Times New Roman"/>
          <w:color w:val="000000"/>
          <w:sz w:val="27"/>
          <w:szCs w:val="27"/>
        </w:rPr>
      </w:pPr>
    </w:p>
    <w:p w14:paraId="0337BD52" w14:textId="58269E40" w:rsidR="00A861F0" w:rsidRDefault="00A861F0" w:rsidP="00295726">
      <w:pPr>
        <w:numPr>
          <w:ilvl w:val="0"/>
          <w:numId w:val="5"/>
        </w:numPr>
        <w:tabs>
          <w:tab w:val="left" w:pos="20"/>
          <w:tab w:val="left" w:pos="425"/>
        </w:tabs>
        <w:autoSpaceDE w:val="0"/>
        <w:autoSpaceDN w:val="0"/>
        <w:adjustRightInd w:val="0"/>
        <w:spacing w:after="0" w:line="240" w:lineRule="auto"/>
        <w:ind w:left="425" w:hanging="426"/>
        <w:rPr>
          <w:rFonts w:ascii="Times New Roman" w:hAnsi="Times New Roman" w:cs="Times New Roman"/>
          <w:color w:val="000000"/>
          <w:sz w:val="27"/>
          <w:szCs w:val="27"/>
        </w:rPr>
      </w:pPr>
      <w:r>
        <w:rPr>
          <w:rFonts w:ascii="Times New Roman" w:hAnsi="Times New Roman" w:cs="Times New Roman"/>
          <w:color w:val="000000"/>
          <w:sz w:val="27"/>
          <w:szCs w:val="27"/>
        </w:rPr>
        <w:t xml:space="preserve">All tickets for a match have to be purchased before the time of the match. </w:t>
      </w:r>
    </w:p>
    <w:p w14:paraId="52162568" w14:textId="77777777" w:rsidR="00A861F0" w:rsidRDefault="00A861F0" w:rsidP="00A861F0">
      <w:pPr>
        <w:tabs>
          <w:tab w:val="left" w:pos="20"/>
          <w:tab w:val="left" w:pos="425"/>
        </w:tabs>
        <w:autoSpaceDE w:val="0"/>
        <w:autoSpaceDN w:val="0"/>
        <w:adjustRightInd w:val="0"/>
        <w:spacing w:after="0" w:line="240" w:lineRule="auto"/>
        <w:ind w:left="425"/>
        <w:rPr>
          <w:rFonts w:ascii="Times New Roman" w:hAnsi="Times New Roman" w:cs="Times New Roman"/>
          <w:color w:val="000000"/>
          <w:sz w:val="27"/>
          <w:szCs w:val="27"/>
        </w:rPr>
      </w:pPr>
    </w:p>
    <w:p w14:paraId="2EDEC573" w14:textId="082BB9F8" w:rsidR="00295726" w:rsidRPr="00A861F0" w:rsidRDefault="00A861F0" w:rsidP="00A861F0">
      <w:pPr>
        <w:tabs>
          <w:tab w:val="left" w:pos="20"/>
          <w:tab w:val="left" w:pos="425"/>
        </w:tabs>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27"/>
          <w:szCs w:val="27"/>
        </w:rPr>
        <w:t xml:space="preserve">Ans: </w:t>
      </w:r>
      <w:proofErr w:type="gramStart"/>
      <w:r w:rsidR="00295726" w:rsidRPr="00A861F0">
        <w:rPr>
          <w:rFonts w:ascii="Times New Roman" w:hAnsi="Times New Roman" w:cs="Times New Roman"/>
          <w:color w:val="000000"/>
          <w:sz w:val="27"/>
          <w:szCs w:val="27"/>
        </w:rPr>
        <w:t>Ticket[</w:t>
      </w:r>
      <w:proofErr w:type="gramEnd"/>
      <w:r w:rsidR="00295726" w:rsidRPr="00A861F0">
        <w:rPr>
          <w:rFonts w:ascii="Times New Roman" w:hAnsi="Times New Roman" w:cs="Times New Roman"/>
          <w:color w:val="000000"/>
          <w:sz w:val="27"/>
          <w:szCs w:val="27"/>
        </w:rPr>
        <w:t xml:space="preserve">TID]  </w:t>
      </w:r>
      <w:r w:rsidR="00295726" w:rsidRPr="00A861F0">
        <w:rPr>
          <w:rFonts w:ascii="Cambria Math" w:hAnsi="Cambria Math" w:cs="Cambria Math"/>
          <w:color w:val="000000"/>
          <w:sz w:val="27"/>
          <w:szCs w:val="27"/>
        </w:rPr>
        <w:t>⊆</w:t>
      </w:r>
      <w:r w:rsidR="00295726" w:rsidRPr="00A861F0">
        <w:rPr>
          <w:rFonts w:ascii="Times New Roman" w:hAnsi="Times New Roman" w:cs="Times New Roman"/>
          <w:color w:val="000000"/>
          <w:sz w:val="27"/>
          <w:szCs w:val="27"/>
        </w:rPr>
        <w:t xml:space="preserve"> Match[time]</w:t>
      </w:r>
    </w:p>
    <w:p w14:paraId="33499C6D" w14:textId="77777777" w:rsidR="00295726" w:rsidRPr="00295726" w:rsidRDefault="00295726" w:rsidP="00295726">
      <w:pPr>
        <w:autoSpaceDE w:val="0"/>
        <w:autoSpaceDN w:val="0"/>
        <w:adjustRightInd w:val="0"/>
        <w:spacing w:after="0" w:line="240" w:lineRule="auto"/>
        <w:rPr>
          <w:rFonts w:ascii="Times New Roman" w:hAnsi="Times New Roman" w:cs="Times New Roman"/>
          <w:color w:val="000000"/>
          <w:sz w:val="27"/>
          <w:szCs w:val="27"/>
        </w:rPr>
      </w:pPr>
    </w:p>
    <w:p w14:paraId="1780E11B" w14:textId="77777777" w:rsidR="00A861F0" w:rsidRPr="00A861F0" w:rsidRDefault="00A861F0" w:rsidP="00A861F0">
      <w:pPr>
        <w:numPr>
          <w:ilvl w:val="0"/>
          <w:numId w:val="6"/>
        </w:numPr>
        <w:tabs>
          <w:tab w:val="left" w:pos="20"/>
          <w:tab w:val="left" w:pos="425"/>
        </w:tabs>
        <w:autoSpaceDE w:val="0"/>
        <w:autoSpaceDN w:val="0"/>
        <w:adjustRightInd w:val="0"/>
        <w:spacing w:after="0" w:line="240" w:lineRule="auto"/>
        <w:ind w:left="425" w:hanging="426"/>
        <w:rPr>
          <w:rFonts w:ascii="Times New Roman" w:hAnsi="Times New Roman" w:cs="Times New Roman"/>
          <w:color w:val="000000"/>
          <w:sz w:val="27"/>
          <w:szCs w:val="27"/>
        </w:rPr>
      </w:pPr>
      <w:r w:rsidRPr="00A861F0">
        <w:rPr>
          <w:rFonts w:ascii="Times New Roman" w:hAnsi="Times New Roman" w:cs="Times New Roman"/>
          <w:sz w:val="27"/>
          <w:szCs w:val="27"/>
        </w:rPr>
        <w:t xml:space="preserve">The number of tickets purchased for a match should not exceed the capacity of the stadium where the match takes place. </w:t>
      </w:r>
    </w:p>
    <w:p w14:paraId="285F77DD" w14:textId="77777777" w:rsidR="00A861F0" w:rsidRDefault="00A861F0" w:rsidP="00A861F0">
      <w:pPr>
        <w:tabs>
          <w:tab w:val="left" w:pos="20"/>
          <w:tab w:val="left" w:pos="425"/>
        </w:tabs>
        <w:autoSpaceDE w:val="0"/>
        <w:autoSpaceDN w:val="0"/>
        <w:adjustRightInd w:val="0"/>
        <w:spacing w:after="0" w:line="240" w:lineRule="auto"/>
        <w:ind w:left="425"/>
        <w:rPr>
          <w:rFonts w:ascii="Times New Roman" w:hAnsi="Times New Roman" w:cs="Times New Roman"/>
          <w:color w:val="000000"/>
          <w:sz w:val="27"/>
          <w:szCs w:val="27"/>
        </w:rPr>
      </w:pPr>
    </w:p>
    <w:p w14:paraId="2A02DEA9" w14:textId="3FD978E2" w:rsidR="00295726" w:rsidRPr="00295726" w:rsidRDefault="00A861F0" w:rsidP="00A861F0">
      <w:pPr>
        <w:tabs>
          <w:tab w:val="left" w:pos="20"/>
          <w:tab w:val="left" w:pos="425"/>
        </w:tabs>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27"/>
          <w:szCs w:val="27"/>
        </w:rPr>
        <w:t>Ans</w:t>
      </w:r>
      <w:r w:rsidR="00295726" w:rsidRPr="00295726">
        <w:rPr>
          <w:rFonts w:ascii="Times New Roman" w:hAnsi="Times New Roman" w:cs="Times New Roman"/>
          <w:color w:val="000000"/>
          <w:sz w:val="27"/>
          <w:szCs w:val="27"/>
        </w:rPr>
        <w:t xml:space="preserve">:  </w:t>
      </w:r>
      <w:proofErr w:type="gramStart"/>
      <w:r w:rsidR="00295726" w:rsidRPr="00295726">
        <w:rPr>
          <w:rFonts w:ascii="Times New Roman" w:hAnsi="Times New Roman" w:cs="Times New Roman"/>
          <w:color w:val="000000"/>
          <w:sz w:val="27"/>
          <w:szCs w:val="27"/>
        </w:rPr>
        <w:t>Ticket[</w:t>
      </w:r>
      <w:proofErr w:type="gramEnd"/>
      <w:r w:rsidR="00295726" w:rsidRPr="00295726">
        <w:rPr>
          <w:rFonts w:ascii="Times New Roman" w:hAnsi="Times New Roman" w:cs="Times New Roman"/>
          <w:color w:val="000000"/>
          <w:sz w:val="27"/>
          <w:szCs w:val="27"/>
        </w:rPr>
        <w:t xml:space="preserve">TID] </w:t>
      </w:r>
      <w:r w:rsidR="00295726" w:rsidRPr="00295726">
        <w:rPr>
          <w:rFonts w:ascii="Cambria Math" w:hAnsi="Cambria Math" w:cs="Cambria Math"/>
          <w:color w:val="000000"/>
          <w:sz w:val="27"/>
          <w:szCs w:val="27"/>
        </w:rPr>
        <w:t>⊆</w:t>
      </w:r>
      <w:r w:rsidR="00295726" w:rsidRPr="00295726">
        <w:rPr>
          <w:rFonts w:ascii="Times New Roman" w:hAnsi="Times New Roman" w:cs="Times New Roman"/>
          <w:color w:val="000000"/>
          <w:sz w:val="27"/>
          <w:szCs w:val="27"/>
        </w:rPr>
        <w:t xml:space="preserve"> Stadium[Capacity]</w:t>
      </w:r>
    </w:p>
    <w:p w14:paraId="4B24C3CC" w14:textId="77777777" w:rsidR="00295726" w:rsidRPr="00295726" w:rsidRDefault="00295726" w:rsidP="00295726">
      <w:pPr>
        <w:autoSpaceDE w:val="0"/>
        <w:autoSpaceDN w:val="0"/>
        <w:adjustRightInd w:val="0"/>
        <w:spacing w:after="0" w:line="240" w:lineRule="auto"/>
        <w:rPr>
          <w:rFonts w:ascii="Times New Roman" w:hAnsi="Times New Roman" w:cs="Times New Roman"/>
          <w:color w:val="000000"/>
          <w:sz w:val="27"/>
          <w:szCs w:val="27"/>
        </w:rPr>
      </w:pPr>
    </w:p>
    <w:p w14:paraId="2179C46C" w14:textId="14A49FBF" w:rsidR="00A861F0" w:rsidRDefault="00A861F0" w:rsidP="00295726">
      <w:pPr>
        <w:numPr>
          <w:ilvl w:val="0"/>
          <w:numId w:val="7"/>
        </w:numPr>
        <w:tabs>
          <w:tab w:val="left" w:pos="20"/>
          <w:tab w:val="left" w:pos="425"/>
        </w:tabs>
        <w:autoSpaceDE w:val="0"/>
        <w:autoSpaceDN w:val="0"/>
        <w:adjustRightInd w:val="0"/>
        <w:spacing w:after="0" w:line="240" w:lineRule="auto"/>
        <w:ind w:left="425" w:hanging="426"/>
        <w:rPr>
          <w:rFonts w:ascii="Times New Roman" w:hAnsi="Times New Roman" w:cs="Times New Roman"/>
          <w:color w:val="000000"/>
          <w:sz w:val="27"/>
          <w:szCs w:val="27"/>
        </w:rPr>
      </w:pPr>
      <w:r>
        <w:rPr>
          <w:rFonts w:ascii="Times New Roman" w:hAnsi="Times New Roman" w:cs="Times New Roman"/>
          <w:color w:val="000000"/>
          <w:sz w:val="27"/>
          <w:szCs w:val="27"/>
        </w:rPr>
        <w:t>A coach can only coach one team</w:t>
      </w:r>
    </w:p>
    <w:p w14:paraId="2D2FBFDD" w14:textId="77777777" w:rsidR="00A861F0" w:rsidRDefault="00A861F0" w:rsidP="00A861F0">
      <w:pPr>
        <w:tabs>
          <w:tab w:val="left" w:pos="20"/>
          <w:tab w:val="left" w:pos="425"/>
        </w:tabs>
        <w:autoSpaceDE w:val="0"/>
        <w:autoSpaceDN w:val="0"/>
        <w:adjustRightInd w:val="0"/>
        <w:spacing w:after="0" w:line="240" w:lineRule="auto"/>
        <w:ind w:left="-1"/>
        <w:rPr>
          <w:rFonts w:ascii="Times New Roman" w:hAnsi="Times New Roman" w:cs="Times New Roman"/>
          <w:color w:val="000000"/>
          <w:sz w:val="27"/>
          <w:szCs w:val="27"/>
        </w:rPr>
      </w:pPr>
    </w:p>
    <w:p w14:paraId="5C78511C" w14:textId="6D4712BE" w:rsidR="00295726" w:rsidRPr="00295726" w:rsidRDefault="00A861F0" w:rsidP="00A861F0">
      <w:pPr>
        <w:tabs>
          <w:tab w:val="left" w:pos="20"/>
          <w:tab w:val="left" w:pos="425"/>
        </w:tabs>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27"/>
          <w:szCs w:val="27"/>
        </w:rPr>
        <w:t>Ans</w:t>
      </w:r>
      <w:r w:rsidR="00295726" w:rsidRPr="00295726">
        <w:rPr>
          <w:rFonts w:ascii="Times New Roman" w:hAnsi="Times New Roman" w:cs="Times New Roman"/>
          <w:color w:val="000000"/>
          <w:sz w:val="27"/>
          <w:szCs w:val="27"/>
        </w:rPr>
        <w:t xml:space="preserve">:  </w:t>
      </w:r>
      <w:proofErr w:type="gramStart"/>
      <w:r w:rsidR="00295726" w:rsidRPr="00295726">
        <w:rPr>
          <w:rFonts w:ascii="Times New Roman" w:hAnsi="Times New Roman" w:cs="Times New Roman"/>
          <w:color w:val="000000"/>
          <w:sz w:val="27"/>
          <w:szCs w:val="27"/>
        </w:rPr>
        <w:t>Team[</w:t>
      </w:r>
      <w:proofErr w:type="gramEnd"/>
      <w:r w:rsidR="00295726" w:rsidRPr="00295726">
        <w:rPr>
          <w:rFonts w:ascii="Times New Roman" w:hAnsi="Times New Roman" w:cs="Times New Roman"/>
          <w:color w:val="000000"/>
          <w:sz w:val="27"/>
          <w:szCs w:val="27"/>
        </w:rPr>
        <w:t xml:space="preserve">Country] </w:t>
      </w:r>
      <w:r w:rsidR="00295726" w:rsidRPr="00295726">
        <w:rPr>
          <w:rFonts w:ascii="Cambria Math" w:hAnsi="Cambria Math" w:cs="Cambria Math"/>
          <w:color w:val="000000"/>
          <w:sz w:val="27"/>
          <w:szCs w:val="27"/>
        </w:rPr>
        <w:t>⊆</w:t>
      </w:r>
      <w:r w:rsidR="00295726" w:rsidRPr="00295726">
        <w:rPr>
          <w:rFonts w:ascii="Times New Roman" w:hAnsi="Times New Roman" w:cs="Times New Roman"/>
          <w:color w:val="000000"/>
          <w:sz w:val="27"/>
          <w:szCs w:val="27"/>
        </w:rPr>
        <w:t xml:space="preserve"> Team[Coach]</w:t>
      </w:r>
    </w:p>
    <w:p w14:paraId="0ECC7D83" w14:textId="77777777" w:rsidR="00295726" w:rsidRPr="00295726" w:rsidRDefault="00295726" w:rsidP="00295726">
      <w:pPr>
        <w:autoSpaceDE w:val="0"/>
        <w:autoSpaceDN w:val="0"/>
        <w:adjustRightInd w:val="0"/>
        <w:spacing w:after="0" w:line="240" w:lineRule="auto"/>
        <w:rPr>
          <w:rFonts w:ascii="Times New Roman" w:hAnsi="Times New Roman" w:cs="Times New Roman"/>
          <w:color w:val="000000"/>
          <w:sz w:val="27"/>
          <w:szCs w:val="27"/>
        </w:rPr>
      </w:pPr>
    </w:p>
    <w:p w14:paraId="25D73EB0" w14:textId="53EAF4FC" w:rsidR="00A861F0" w:rsidRPr="00A861F0" w:rsidRDefault="00A861F0" w:rsidP="00A861F0">
      <w:pPr>
        <w:numPr>
          <w:ilvl w:val="0"/>
          <w:numId w:val="8"/>
        </w:numPr>
        <w:tabs>
          <w:tab w:val="left" w:pos="20"/>
          <w:tab w:val="left" w:pos="425"/>
        </w:tabs>
        <w:autoSpaceDE w:val="0"/>
        <w:autoSpaceDN w:val="0"/>
        <w:adjustRightInd w:val="0"/>
        <w:spacing w:after="0" w:line="240" w:lineRule="auto"/>
        <w:ind w:left="425" w:hanging="426"/>
        <w:rPr>
          <w:rFonts w:ascii="Times New Roman" w:hAnsi="Times New Roman" w:cs="Times New Roman"/>
          <w:color w:val="000000"/>
          <w:sz w:val="27"/>
          <w:szCs w:val="27"/>
        </w:rPr>
      </w:pPr>
      <w:r w:rsidRPr="00A861F0">
        <w:rPr>
          <w:rFonts w:ascii="Times New Roman" w:eastAsia="Times New Roman" w:hAnsi="Times New Roman" w:cs="Times New Roman"/>
          <w:sz w:val="27"/>
          <w:szCs w:val="27"/>
          <w:lang w:val="en-CA"/>
        </w:rPr>
        <w:t xml:space="preserve">A player’s position should be one of ‘G’, ‘D’, ‘M’ or ‘S’ representing a goalkeeper, defender, midfielder or striker, respectively. </w:t>
      </w:r>
    </w:p>
    <w:p w14:paraId="02D7C034" w14:textId="168CA72F" w:rsidR="00A861F0" w:rsidRDefault="00A861F0" w:rsidP="00A861F0">
      <w:pPr>
        <w:tabs>
          <w:tab w:val="left" w:pos="20"/>
          <w:tab w:val="left" w:pos="425"/>
        </w:tabs>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27"/>
          <w:szCs w:val="27"/>
        </w:rPr>
        <w:t>Ans:</w:t>
      </w:r>
    </w:p>
    <w:p w14:paraId="55F7B200" w14:textId="472F763C" w:rsidR="00295726" w:rsidRPr="00295726" w:rsidRDefault="00295726" w:rsidP="00A861F0">
      <w:pPr>
        <w:tabs>
          <w:tab w:val="left" w:pos="20"/>
          <w:tab w:val="left" w:pos="425"/>
        </w:tabs>
        <w:autoSpaceDE w:val="0"/>
        <w:autoSpaceDN w:val="0"/>
        <w:adjustRightInd w:val="0"/>
        <w:spacing w:after="0" w:line="240" w:lineRule="auto"/>
        <w:ind w:left="425"/>
        <w:rPr>
          <w:rFonts w:ascii="Times New Roman" w:hAnsi="Times New Roman" w:cs="Times New Roman"/>
          <w:color w:val="000000"/>
          <w:sz w:val="27"/>
          <w:szCs w:val="27"/>
        </w:rPr>
      </w:pPr>
      <w:r w:rsidRPr="00295726">
        <w:rPr>
          <w:rFonts w:ascii="Times New Roman" w:hAnsi="Times New Roman" w:cs="Times New Roman"/>
          <w:color w:val="000000"/>
          <w:sz w:val="27"/>
          <w:szCs w:val="27"/>
        </w:rPr>
        <w:t xml:space="preserve">Can’t be expressed </w:t>
      </w:r>
    </w:p>
    <w:p w14:paraId="1A7498AC" w14:textId="77777777" w:rsidR="00295726" w:rsidRPr="00295726" w:rsidRDefault="00295726" w:rsidP="00295726">
      <w:pPr>
        <w:autoSpaceDE w:val="0"/>
        <w:autoSpaceDN w:val="0"/>
        <w:adjustRightInd w:val="0"/>
        <w:spacing w:after="0" w:line="240" w:lineRule="auto"/>
        <w:rPr>
          <w:rFonts w:ascii="Times New Roman" w:hAnsi="Times New Roman" w:cs="Times New Roman"/>
          <w:color w:val="000000"/>
          <w:sz w:val="27"/>
          <w:szCs w:val="27"/>
        </w:rPr>
      </w:pPr>
      <w:r w:rsidRPr="00295726">
        <w:rPr>
          <w:rFonts w:ascii="Times New Roman" w:hAnsi="Times New Roman" w:cs="Times New Roman"/>
          <w:color w:val="000000"/>
          <w:sz w:val="27"/>
          <w:szCs w:val="27"/>
        </w:rPr>
        <w:tab/>
        <w:t xml:space="preserve">Can be specified like this: </w:t>
      </w:r>
    </w:p>
    <w:p w14:paraId="0611BCD4" w14:textId="77777777" w:rsidR="00295726" w:rsidRPr="00295726" w:rsidRDefault="00295726" w:rsidP="00295726">
      <w:pPr>
        <w:autoSpaceDE w:val="0"/>
        <w:autoSpaceDN w:val="0"/>
        <w:adjustRightInd w:val="0"/>
        <w:spacing w:after="0" w:line="240" w:lineRule="auto"/>
        <w:rPr>
          <w:rFonts w:ascii="Times New Roman" w:hAnsi="Times New Roman" w:cs="Times New Roman"/>
          <w:color w:val="000000"/>
          <w:sz w:val="27"/>
          <w:szCs w:val="27"/>
        </w:rPr>
      </w:pPr>
      <w:r w:rsidRPr="00295726">
        <w:rPr>
          <w:rFonts w:ascii="Times New Roman" w:hAnsi="Times New Roman" w:cs="Times New Roman"/>
          <w:color w:val="000000"/>
          <w:sz w:val="27"/>
          <w:szCs w:val="27"/>
        </w:rPr>
        <w:tab/>
      </w:r>
      <w:r w:rsidRPr="00295726">
        <w:rPr>
          <w:rFonts w:ascii="Times New Roman" w:hAnsi="Times New Roman" w:cs="Times New Roman"/>
          <w:color w:val="000000"/>
          <w:sz w:val="27"/>
          <w:szCs w:val="27"/>
        </w:rPr>
        <w:tab/>
        <w:t xml:space="preserve">Player[position] </w:t>
      </w:r>
      <w:r w:rsidRPr="00295726">
        <w:rPr>
          <w:rFonts w:ascii="Cambria Math" w:hAnsi="Cambria Math" w:cs="Cambria Math"/>
          <w:color w:val="000000"/>
          <w:sz w:val="27"/>
          <w:szCs w:val="27"/>
        </w:rPr>
        <w:t>⊆</w:t>
      </w:r>
      <w:r w:rsidRPr="00295726">
        <w:rPr>
          <w:rFonts w:ascii="Times New Roman" w:hAnsi="Times New Roman" w:cs="Times New Roman"/>
          <w:color w:val="000000"/>
          <w:sz w:val="27"/>
          <w:szCs w:val="27"/>
        </w:rPr>
        <w:t xml:space="preserve"> G</w:t>
      </w:r>
    </w:p>
    <w:p w14:paraId="7185C949" w14:textId="77777777" w:rsidR="00295726" w:rsidRPr="00295726" w:rsidRDefault="00295726" w:rsidP="00295726">
      <w:pPr>
        <w:autoSpaceDE w:val="0"/>
        <w:autoSpaceDN w:val="0"/>
        <w:adjustRightInd w:val="0"/>
        <w:spacing w:after="0" w:line="240" w:lineRule="auto"/>
        <w:rPr>
          <w:rFonts w:ascii="Times New Roman" w:hAnsi="Times New Roman" w:cs="Times New Roman"/>
          <w:color w:val="000000"/>
          <w:sz w:val="27"/>
          <w:szCs w:val="27"/>
        </w:rPr>
      </w:pPr>
      <w:r w:rsidRPr="00295726">
        <w:rPr>
          <w:rFonts w:ascii="Times New Roman" w:hAnsi="Times New Roman" w:cs="Times New Roman"/>
          <w:color w:val="000000"/>
          <w:sz w:val="27"/>
          <w:szCs w:val="27"/>
        </w:rPr>
        <w:tab/>
      </w:r>
      <w:r w:rsidRPr="00295726">
        <w:rPr>
          <w:rFonts w:ascii="Times New Roman" w:hAnsi="Times New Roman" w:cs="Times New Roman"/>
          <w:color w:val="000000"/>
          <w:sz w:val="27"/>
          <w:szCs w:val="27"/>
        </w:rPr>
        <w:tab/>
        <w:t xml:space="preserve">Player[position] </w:t>
      </w:r>
      <w:r w:rsidRPr="00295726">
        <w:rPr>
          <w:rFonts w:ascii="Cambria Math" w:hAnsi="Cambria Math" w:cs="Cambria Math"/>
          <w:color w:val="000000"/>
          <w:sz w:val="27"/>
          <w:szCs w:val="27"/>
        </w:rPr>
        <w:t>⊆</w:t>
      </w:r>
      <w:r w:rsidRPr="00295726">
        <w:rPr>
          <w:rFonts w:ascii="Times New Roman" w:hAnsi="Times New Roman" w:cs="Times New Roman"/>
          <w:color w:val="000000"/>
          <w:sz w:val="27"/>
          <w:szCs w:val="27"/>
        </w:rPr>
        <w:t xml:space="preserve"> D</w:t>
      </w:r>
    </w:p>
    <w:p w14:paraId="3487DF2B" w14:textId="77777777" w:rsidR="00295726" w:rsidRPr="00295726" w:rsidRDefault="00295726" w:rsidP="00295726">
      <w:pPr>
        <w:autoSpaceDE w:val="0"/>
        <w:autoSpaceDN w:val="0"/>
        <w:adjustRightInd w:val="0"/>
        <w:spacing w:after="0" w:line="240" w:lineRule="auto"/>
        <w:rPr>
          <w:rFonts w:ascii="Times New Roman" w:hAnsi="Times New Roman" w:cs="Times New Roman"/>
          <w:color w:val="000000"/>
          <w:sz w:val="27"/>
          <w:szCs w:val="27"/>
        </w:rPr>
      </w:pPr>
      <w:r w:rsidRPr="00295726">
        <w:rPr>
          <w:rFonts w:ascii="Times New Roman" w:hAnsi="Times New Roman" w:cs="Times New Roman"/>
          <w:color w:val="000000"/>
          <w:sz w:val="27"/>
          <w:szCs w:val="27"/>
        </w:rPr>
        <w:tab/>
      </w:r>
      <w:r w:rsidRPr="00295726">
        <w:rPr>
          <w:rFonts w:ascii="Times New Roman" w:hAnsi="Times New Roman" w:cs="Times New Roman"/>
          <w:color w:val="000000"/>
          <w:sz w:val="27"/>
          <w:szCs w:val="27"/>
        </w:rPr>
        <w:tab/>
        <w:t xml:space="preserve">Player[position] </w:t>
      </w:r>
      <w:r w:rsidRPr="00295726">
        <w:rPr>
          <w:rFonts w:ascii="Cambria Math" w:hAnsi="Cambria Math" w:cs="Cambria Math"/>
          <w:color w:val="000000"/>
          <w:sz w:val="27"/>
          <w:szCs w:val="27"/>
        </w:rPr>
        <w:t>⊆</w:t>
      </w:r>
      <w:r w:rsidRPr="00295726">
        <w:rPr>
          <w:rFonts w:ascii="Times New Roman" w:hAnsi="Times New Roman" w:cs="Times New Roman"/>
          <w:color w:val="000000"/>
          <w:sz w:val="27"/>
          <w:szCs w:val="27"/>
        </w:rPr>
        <w:t xml:space="preserve"> M</w:t>
      </w:r>
    </w:p>
    <w:p w14:paraId="67680E35" w14:textId="5B8952F4" w:rsidR="00295726" w:rsidRPr="00295726" w:rsidRDefault="00295726" w:rsidP="00295726">
      <w:pPr>
        <w:spacing w:after="0" w:line="240" w:lineRule="auto"/>
        <w:ind w:left="720" w:hanging="360"/>
        <w:rPr>
          <w:rFonts w:ascii="Times New Roman" w:hAnsi="Times New Roman" w:cs="Times New Roman"/>
          <w:sz w:val="27"/>
          <w:szCs w:val="27"/>
        </w:rPr>
      </w:pPr>
      <w:r w:rsidRPr="00295726">
        <w:rPr>
          <w:rFonts w:ascii="Times New Roman" w:hAnsi="Times New Roman" w:cs="Times New Roman"/>
          <w:color w:val="000000"/>
          <w:sz w:val="27"/>
          <w:szCs w:val="27"/>
        </w:rPr>
        <w:tab/>
      </w:r>
      <w:r w:rsidRPr="00295726">
        <w:rPr>
          <w:rFonts w:ascii="Times New Roman" w:hAnsi="Times New Roman" w:cs="Times New Roman"/>
          <w:color w:val="000000"/>
          <w:sz w:val="27"/>
          <w:szCs w:val="27"/>
        </w:rPr>
        <w:tab/>
        <w:t xml:space="preserve">Player[position] </w:t>
      </w:r>
      <w:r w:rsidRPr="00295726">
        <w:rPr>
          <w:rFonts w:ascii="Cambria Math" w:hAnsi="Cambria Math" w:cs="Cambria Math"/>
          <w:color w:val="000000"/>
          <w:sz w:val="27"/>
          <w:szCs w:val="27"/>
        </w:rPr>
        <w:t>⊆</w:t>
      </w:r>
      <w:r w:rsidRPr="00295726">
        <w:rPr>
          <w:rFonts w:ascii="Times New Roman" w:hAnsi="Times New Roman" w:cs="Times New Roman"/>
          <w:color w:val="000000"/>
          <w:sz w:val="27"/>
          <w:szCs w:val="27"/>
        </w:rPr>
        <w:t xml:space="preserve"> S</w:t>
      </w:r>
    </w:p>
    <w:p w14:paraId="71723620" w14:textId="6C76B450" w:rsidR="00295726" w:rsidRDefault="00295726" w:rsidP="00295726">
      <w:pPr>
        <w:pStyle w:val="ListParagraph"/>
        <w:spacing w:after="0" w:line="240" w:lineRule="auto"/>
        <w:rPr>
          <w:rFonts w:ascii="Times New Roman" w:eastAsia="Times New Roman" w:hAnsi="Times New Roman" w:cs="Times New Roman"/>
          <w:sz w:val="27"/>
          <w:szCs w:val="27"/>
        </w:rPr>
      </w:pPr>
    </w:p>
    <w:p w14:paraId="20F05A73" w14:textId="3FCAAB25" w:rsidR="00295726" w:rsidRDefault="00295726" w:rsidP="00295726">
      <w:pPr>
        <w:pStyle w:val="ListParagraph"/>
        <w:spacing w:after="0" w:line="240" w:lineRule="auto"/>
        <w:rPr>
          <w:rFonts w:ascii="Times New Roman" w:eastAsia="Times New Roman" w:hAnsi="Times New Roman" w:cs="Times New Roman"/>
          <w:sz w:val="27"/>
          <w:szCs w:val="27"/>
        </w:rPr>
      </w:pPr>
    </w:p>
    <w:p w14:paraId="5D147B36" w14:textId="75C7BF79" w:rsidR="00295726" w:rsidRDefault="00295726" w:rsidP="00295726">
      <w:pPr>
        <w:pStyle w:val="ListParagraph"/>
        <w:spacing w:after="0" w:line="240" w:lineRule="auto"/>
        <w:rPr>
          <w:rFonts w:ascii="Times New Roman" w:eastAsia="Times New Roman" w:hAnsi="Times New Roman" w:cs="Times New Roman"/>
          <w:sz w:val="27"/>
          <w:szCs w:val="27"/>
        </w:rPr>
      </w:pPr>
    </w:p>
    <w:p w14:paraId="32B6E8A1" w14:textId="53A9ABEA" w:rsidR="00A861F0" w:rsidRDefault="00A861F0" w:rsidP="00A861F0">
      <w:pPr>
        <w:spacing w:after="0" w:line="240" w:lineRule="auto"/>
        <w:rPr>
          <w:rFonts w:ascii="Times New Roman" w:eastAsia="Times New Roman" w:hAnsi="Times New Roman" w:cs="Times New Roman"/>
          <w:sz w:val="27"/>
          <w:szCs w:val="27"/>
        </w:rPr>
      </w:pPr>
    </w:p>
    <w:p w14:paraId="2F352340" w14:textId="77777777" w:rsidR="006904FE" w:rsidRPr="00A861F0" w:rsidRDefault="006904FE" w:rsidP="00A861F0">
      <w:pPr>
        <w:spacing w:after="0" w:line="240" w:lineRule="auto"/>
        <w:rPr>
          <w:rFonts w:ascii="Times New Roman" w:eastAsia="Times New Roman" w:hAnsi="Times New Roman" w:cs="Times New Roman"/>
          <w:sz w:val="27"/>
          <w:szCs w:val="27"/>
        </w:rPr>
      </w:pPr>
    </w:p>
    <w:p w14:paraId="4D00AA41" w14:textId="77777777" w:rsidR="00295726" w:rsidRPr="00295726" w:rsidRDefault="00295726" w:rsidP="00295726">
      <w:pPr>
        <w:autoSpaceDE w:val="0"/>
        <w:autoSpaceDN w:val="0"/>
        <w:adjustRightInd w:val="0"/>
        <w:spacing w:after="0" w:line="240" w:lineRule="auto"/>
        <w:rPr>
          <w:rFonts w:ascii="Times New Roman" w:hAnsi="Times New Roman" w:cs="Times New Roman"/>
          <w:b/>
          <w:bCs/>
          <w:color w:val="000000"/>
          <w:sz w:val="27"/>
          <w:szCs w:val="27"/>
        </w:rPr>
      </w:pPr>
      <w:r w:rsidRPr="00295726">
        <w:rPr>
          <w:rFonts w:ascii="Times New Roman" w:hAnsi="Times New Roman" w:cs="Times New Roman"/>
          <w:b/>
          <w:bCs/>
          <w:color w:val="000000"/>
          <w:sz w:val="27"/>
          <w:szCs w:val="27"/>
        </w:rPr>
        <w:t>Part-2</w:t>
      </w:r>
    </w:p>
    <w:p w14:paraId="78748021" w14:textId="77777777" w:rsidR="00295726" w:rsidRDefault="00295726" w:rsidP="00295726">
      <w:pPr>
        <w:pStyle w:val="ListParagraph"/>
        <w:spacing w:after="0" w:line="240" w:lineRule="auto"/>
        <w:rPr>
          <w:rFonts w:ascii="Times New Roman" w:eastAsia="Times New Roman" w:hAnsi="Times New Roman" w:cs="Times New Roman"/>
          <w:sz w:val="27"/>
          <w:szCs w:val="27"/>
        </w:rPr>
      </w:pPr>
    </w:p>
    <w:p w14:paraId="3CAB14D5" w14:textId="77777777" w:rsidR="00295726" w:rsidRPr="00295726" w:rsidRDefault="00295726" w:rsidP="00295726">
      <w:pPr>
        <w:pStyle w:val="ListParagraph"/>
        <w:spacing w:after="0" w:line="240" w:lineRule="auto"/>
        <w:rPr>
          <w:rFonts w:ascii="Times New Roman" w:eastAsia="Times New Roman" w:hAnsi="Times New Roman" w:cs="Times New Roman"/>
          <w:sz w:val="27"/>
          <w:szCs w:val="27"/>
        </w:rPr>
      </w:pPr>
    </w:p>
    <w:p w14:paraId="45FE8D6C" w14:textId="1F6B463C" w:rsidR="00295726" w:rsidRPr="00864665" w:rsidRDefault="00295726" w:rsidP="00295726">
      <w:pPr>
        <w:pStyle w:val="ListParagraph"/>
        <w:numPr>
          <w:ilvl w:val="0"/>
          <w:numId w:val="1"/>
        </w:numPr>
        <w:spacing w:after="0" w:line="240" w:lineRule="auto"/>
        <w:rPr>
          <w:rFonts w:ascii="Times New Roman" w:eastAsia="Times New Roman" w:hAnsi="Times New Roman" w:cs="Times New Roman"/>
          <w:color w:val="000000" w:themeColor="text1"/>
          <w:sz w:val="27"/>
          <w:szCs w:val="27"/>
        </w:rPr>
      </w:pPr>
      <w:r w:rsidRPr="00864665">
        <w:rPr>
          <w:rFonts w:ascii="Times New Roman" w:eastAsia="Times New Roman" w:hAnsi="Times New Roman" w:cs="Times New Roman"/>
          <w:color w:val="000000" w:themeColor="text1"/>
          <w:sz w:val="27"/>
          <w:szCs w:val="27"/>
        </w:rPr>
        <w:t>Report the country of the team that has played in every stadium. If there are ties report all of them.</w:t>
      </w:r>
    </w:p>
    <w:p w14:paraId="518453C1" w14:textId="77777777" w:rsidR="00295726" w:rsidRPr="00864665" w:rsidRDefault="00295726" w:rsidP="00295726">
      <w:pPr>
        <w:spacing w:after="0" w:line="240" w:lineRule="auto"/>
        <w:ind w:left="720"/>
        <w:rPr>
          <w:rFonts w:ascii="Times New Roman" w:eastAsia="Times New Roman" w:hAnsi="Times New Roman" w:cs="Times New Roman"/>
          <w:color w:val="000000" w:themeColor="text1"/>
          <w:sz w:val="27"/>
          <w:szCs w:val="27"/>
        </w:rPr>
      </w:pPr>
    </w:p>
    <w:p w14:paraId="5C8E060D" w14:textId="456EA78E" w:rsidR="00295726" w:rsidRPr="00864665" w:rsidRDefault="00295726" w:rsidP="00295726">
      <w:pPr>
        <w:spacing w:after="0" w:line="240" w:lineRule="auto"/>
        <w:ind w:firstLine="720"/>
        <w:rPr>
          <w:rFonts w:ascii="Times New Roman" w:eastAsia="Times New Roman" w:hAnsi="Times New Roman" w:cs="Times New Roman"/>
          <w:color w:val="000000" w:themeColor="text1"/>
          <w:sz w:val="24"/>
          <w:szCs w:val="24"/>
          <w:lang w:val="en-CA"/>
        </w:rPr>
      </w:pPr>
      <w:r w:rsidRPr="00864665">
        <w:rPr>
          <w:rFonts w:ascii="Times New Roman" w:eastAsia="Times New Roman" w:hAnsi="Times New Roman" w:cs="Times New Roman"/>
          <w:color w:val="000000" w:themeColor="text1"/>
          <w:sz w:val="27"/>
          <w:szCs w:val="27"/>
        </w:rPr>
        <w:t>π</w:t>
      </w:r>
      <w:r w:rsidRPr="00864665">
        <w:rPr>
          <w:rFonts w:ascii="Times New Roman" w:eastAsia="Times New Roman" w:hAnsi="Times New Roman" w:cs="Times New Roman"/>
          <w:color w:val="000000" w:themeColor="text1"/>
          <w:sz w:val="27"/>
          <w:szCs w:val="27"/>
          <w:vertAlign w:val="subscript"/>
        </w:rPr>
        <w:t>country</w:t>
      </w:r>
      <w:r w:rsidRPr="00864665">
        <w:rPr>
          <w:rFonts w:ascii="Times New Roman" w:eastAsia="Times New Roman" w:hAnsi="Times New Roman" w:cs="Times New Roman"/>
          <w:color w:val="000000" w:themeColor="text1"/>
          <w:sz w:val="27"/>
          <w:szCs w:val="27"/>
        </w:rPr>
        <w:t xml:space="preserve"> (Team) </w:t>
      </w:r>
      <w:r w:rsidRPr="00864665">
        <w:rPr>
          <w:rFonts w:ascii="Arial" w:eastAsia="Times New Roman" w:hAnsi="Arial" w:cs="Arial"/>
          <w:color w:val="000000" w:themeColor="text1"/>
          <w:sz w:val="21"/>
          <w:szCs w:val="21"/>
          <w:shd w:val="clear" w:color="auto" w:fill="FFFFFF"/>
          <w:lang w:val="en-CA"/>
        </w:rPr>
        <w:t>×</w:t>
      </w:r>
      <w:r w:rsidRPr="00864665">
        <w:rPr>
          <w:rFonts w:ascii="Times New Roman" w:eastAsia="Times New Roman" w:hAnsi="Times New Roman" w:cs="Times New Roman"/>
          <w:color w:val="000000" w:themeColor="text1"/>
          <w:sz w:val="27"/>
          <w:szCs w:val="27"/>
        </w:rPr>
        <w:t xml:space="preserve"> stadium </w:t>
      </w:r>
    </w:p>
    <w:p w14:paraId="4F8B12FD" w14:textId="314CC5BC" w:rsidR="00295726" w:rsidRPr="00864665" w:rsidRDefault="00295726" w:rsidP="00295726">
      <w:pPr>
        <w:spacing w:after="0" w:line="240" w:lineRule="auto"/>
        <w:ind w:firstLine="720"/>
        <w:rPr>
          <w:rFonts w:ascii="Times New Roman" w:eastAsia="Times New Roman" w:hAnsi="Times New Roman" w:cs="Times New Roman"/>
          <w:color w:val="000000" w:themeColor="text1"/>
          <w:sz w:val="24"/>
          <w:szCs w:val="24"/>
          <w:lang w:val="en-CA"/>
        </w:rPr>
      </w:pPr>
      <w:r w:rsidRPr="00864665">
        <w:rPr>
          <w:rFonts w:ascii="Times New Roman" w:eastAsia="Times New Roman" w:hAnsi="Times New Roman" w:cs="Times New Roman"/>
          <w:color w:val="000000" w:themeColor="text1"/>
          <w:sz w:val="27"/>
          <w:szCs w:val="27"/>
        </w:rPr>
        <w:t>(π</w:t>
      </w:r>
      <w:r w:rsidRPr="00864665">
        <w:rPr>
          <w:rFonts w:ascii="Times New Roman" w:eastAsia="Times New Roman" w:hAnsi="Times New Roman" w:cs="Times New Roman"/>
          <w:color w:val="000000" w:themeColor="text1"/>
          <w:sz w:val="27"/>
          <w:szCs w:val="27"/>
          <w:vertAlign w:val="subscript"/>
        </w:rPr>
        <w:t>country</w:t>
      </w:r>
      <w:r w:rsidRPr="00864665">
        <w:rPr>
          <w:rFonts w:ascii="Times New Roman" w:eastAsia="Times New Roman" w:hAnsi="Times New Roman" w:cs="Times New Roman"/>
          <w:color w:val="000000" w:themeColor="text1"/>
          <w:sz w:val="27"/>
          <w:szCs w:val="27"/>
        </w:rPr>
        <w:t xml:space="preserve"> (Team) </w:t>
      </w:r>
      <w:r w:rsidRPr="00864665">
        <w:rPr>
          <w:rFonts w:ascii="Arial" w:eastAsia="Times New Roman" w:hAnsi="Arial" w:cs="Arial"/>
          <w:color w:val="000000" w:themeColor="text1"/>
          <w:sz w:val="21"/>
          <w:szCs w:val="21"/>
          <w:shd w:val="clear" w:color="auto" w:fill="FFFFFF"/>
          <w:lang w:val="en-CA"/>
        </w:rPr>
        <w:t>×</w:t>
      </w:r>
      <w:r w:rsidRPr="00864665">
        <w:rPr>
          <w:rFonts w:ascii="Times New Roman" w:eastAsia="Times New Roman" w:hAnsi="Times New Roman" w:cs="Times New Roman"/>
          <w:color w:val="000000" w:themeColor="text1"/>
          <w:sz w:val="24"/>
          <w:szCs w:val="24"/>
          <w:lang w:val="en-CA"/>
        </w:rPr>
        <w:t xml:space="preserve"> </w:t>
      </w:r>
      <w:r w:rsidRPr="00864665">
        <w:rPr>
          <w:rFonts w:ascii="Times New Roman" w:eastAsia="Times New Roman" w:hAnsi="Times New Roman" w:cs="Times New Roman"/>
          <w:color w:val="000000" w:themeColor="text1"/>
          <w:sz w:val="27"/>
          <w:szCs w:val="27"/>
        </w:rPr>
        <w:t>stadium) - (Team)</w:t>
      </w:r>
    </w:p>
    <w:p w14:paraId="25644DD3" w14:textId="404D4172" w:rsidR="00295726" w:rsidRPr="00864665" w:rsidRDefault="00295726" w:rsidP="00295726">
      <w:pPr>
        <w:spacing w:after="0" w:line="240" w:lineRule="auto"/>
        <w:ind w:firstLine="720"/>
        <w:rPr>
          <w:rFonts w:ascii="Times New Roman" w:eastAsia="Times New Roman" w:hAnsi="Times New Roman" w:cs="Times New Roman"/>
          <w:color w:val="000000" w:themeColor="text1"/>
          <w:sz w:val="24"/>
          <w:szCs w:val="24"/>
          <w:lang w:val="en-CA"/>
        </w:rPr>
      </w:pPr>
      <w:r w:rsidRPr="00864665">
        <w:rPr>
          <w:rFonts w:ascii="Times New Roman" w:eastAsia="Times New Roman" w:hAnsi="Times New Roman" w:cs="Times New Roman"/>
          <w:color w:val="000000" w:themeColor="text1"/>
          <w:sz w:val="27"/>
          <w:szCs w:val="27"/>
        </w:rPr>
        <w:t>(π</w:t>
      </w:r>
      <w:r w:rsidRPr="00864665">
        <w:rPr>
          <w:rFonts w:ascii="Times New Roman" w:eastAsia="Times New Roman" w:hAnsi="Times New Roman" w:cs="Times New Roman"/>
          <w:color w:val="000000" w:themeColor="text1"/>
          <w:sz w:val="27"/>
          <w:szCs w:val="27"/>
          <w:vertAlign w:val="subscript"/>
        </w:rPr>
        <w:t>country</w:t>
      </w:r>
      <w:r w:rsidRPr="00864665">
        <w:rPr>
          <w:rFonts w:ascii="Times New Roman" w:eastAsia="Times New Roman" w:hAnsi="Times New Roman" w:cs="Times New Roman"/>
          <w:color w:val="000000" w:themeColor="text1"/>
          <w:sz w:val="27"/>
          <w:szCs w:val="27"/>
        </w:rPr>
        <w:t xml:space="preserve"> ((π</w:t>
      </w:r>
      <w:r w:rsidRPr="00864665">
        <w:rPr>
          <w:rFonts w:ascii="Times New Roman" w:eastAsia="Times New Roman" w:hAnsi="Times New Roman" w:cs="Times New Roman"/>
          <w:color w:val="000000" w:themeColor="text1"/>
          <w:sz w:val="27"/>
          <w:szCs w:val="27"/>
          <w:vertAlign w:val="subscript"/>
        </w:rPr>
        <w:t>country</w:t>
      </w:r>
      <w:r w:rsidRPr="00864665">
        <w:rPr>
          <w:rFonts w:ascii="Times New Roman" w:eastAsia="Times New Roman" w:hAnsi="Times New Roman" w:cs="Times New Roman"/>
          <w:color w:val="000000" w:themeColor="text1"/>
          <w:sz w:val="27"/>
          <w:szCs w:val="27"/>
        </w:rPr>
        <w:t xml:space="preserve"> (Team) </w:t>
      </w:r>
      <w:r w:rsidRPr="00864665">
        <w:rPr>
          <w:rFonts w:ascii="Arial" w:eastAsia="Times New Roman" w:hAnsi="Arial" w:cs="Arial"/>
          <w:color w:val="000000" w:themeColor="text1"/>
          <w:sz w:val="21"/>
          <w:szCs w:val="21"/>
          <w:shd w:val="clear" w:color="auto" w:fill="FFFFFF"/>
          <w:lang w:val="en-CA"/>
        </w:rPr>
        <w:t>×</w:t>
      </w:r>
      <w:r w:rsidRPr="00864665">
        <w:rPr>
          <w:rFonts w:ascii="Times New Roman" w:eastAsia="Times New Roman" w:hAnsi="Times New Roman" w:cs="Times New Roman"/>
          <w:color w:val="000000" w:themeColor="text1"/>
          <w:sz w:val="24"/>
          <w:szCs w:val="24"/>
          <w:lang w:val="en-CA"/>
        </w:rPr>
        <w:t xml:space="preserve"> </w:t>
      </w:r>
      <w:r w:rsidRPr="00864665">
        <w:rPr>
          <w:rFonts w:ascii="Times New Roman" w:eastAsia="Times New Roman" w:hAnsi="Times New Roman" w:cs="Times New Roman"/>
          <w:color w:val="000000" w:themeColor="text1"/>
          <w:sz w:val="27"/>
          <w:szCs w:val="27"/>
        </w:rPr>
        <w:t>stadium) - (Team)))</w:t>
      </w:r>
    </w:p>
    <w:p w14:paraId="140A704C" w14:textId="2FEC7263" w:rsidR="00295726" w:rsidRPr="00864665" w:rsidRDefault="00295726" w:rsidP="00295726">
      <w:pPr>
        <w:spacing w:after="0" w:line="240" w:lineRule="auto"/>
        <w:ind w:firstLine="720"/>
        <w:rPr>
          <w:rFonts w:ascii="Times New Roman" w:eastAsia="Times New Roman" w:hAnsi="Times New Roman" w:cs="Times New Roman"/>
          <w:color w:val="000000" w:themeColor="text1"/>
          <w:sz w:val="24"/>
          <w:szCs w:val="24"/>
          <w:lang w:val="en-CA"/>
        </w:rPr>
      </w:pPr>
      <w:r w:rsidRPr="00864665">
        <w:rPr>
          <w:rFonts w:ascii="Times New Roman" w:eastAsia="Times New Roman" w:hAnsi="Times New Roman" w:cs="Times New Roman"/>
          <w:color w:val="000000" w:themeColor="text1"/>
          <w:sz w:val="27"/>
          <w:szCs w:val="27"/>
        </w:rPr>
        <w:t>(π</w:t>
      </w:r>
      <w:r w:rsidRPr="00864665">
        <w:rPr>
          <w:rFonts w:ascii="Times New Roman" w:eastAsia="Times New Roman" w:hAnsi="Times New Roman" w:cs="Times New Roman"/>
          <w:color w:val="000000" w:themeColor="text1"/>
          <w:sz w:val="27"/>
          <w:szCs w:val="27"/>
          <w:vertAlign w:val="subscript"/>
        </w:rPr>
        <w:t>country</w:t>
      </w:r>
      <w:r w:rsidRPr="00864665">
        <w:rPr>
          <w:rFonts w:ascii="Times New Roman" w:eastAsia="Times New Roman" w:hAnsi="Times New Roman" w:cs="Times New Roman"/>
          <w:color w:val="000000" w:themeColor="text1"/>
          <w:sz w:val="27"/>
          <w:szCs w:val="27"/>
        </w:rPr>
        <w:t xml:space="preserve"> (Team) - (π</w:t>
      </w:r>
      <w:r w:rsidRPr="00864665">
        <w:rPr>
          <w:rFonts w:ascii="Times New Roman" w:eastAsia="Times New Roman" w:hAnsi="Times New Roman" w:cs="Times New Roman"/>
          <w:color w:val="000000" w:themeColor="text1"/>
          <w:sz w:val="27"/>
          <w:szCs w:val="27"/>
          <w:vertAlign w:val="subscript"/>
        </w:rPr>
        <w:t>country</w:t>
      </w:r>
      <w:r w:rsidRPr="00864665">
        <w:rPr>
          <w:rFonts w:ascii="Times New Roman" w:eastAsia="Times New Roman" w:hAnsi="Times New Roman" w:cs="Times New Roman"/>
          <w:color w:val="000000" w:themeColor="text1"/>
          <w:sz w:val="27"/>
          <w:szCs w:val="27"/>
        </w:rPr>
        <w:t xml:space="preserve"> (((π</w:t>
      </w:r>
      <w:r w:rsidRPr="00864665">
        <w:rPr>
          <w:rFonts w:ascii="Times New Roman" w:eastAsia="Times New Roman" w:hAnsi="Times New Roman" w:cs="Times New Roman"/>
          <w:color w:val="000000" w:themeColor="text1"/>
          <w:sz w:val="27"/>
          <w:szCs w:val="27"/>
          <w:vertAlign w:val="subscript"/>
        </w:rPr>
        <w:t>country</w:t>
      </w:r>
      <w:r w:rsidRPr="00864665">
        <w:rPr>
          <w:rFonts w:ascii="Times New Roman" w:eastAsia="Times New Roman" w:hAnsi="Times New Roman" w:cs="Times New Roman"/>
          <w:color w:val="000000" w:themeColor="text1"/>
          <w:sz w:val="27"/>
          <w:szCs w:val="27"/>
        </w:rPr>
        <w:t xml:space="preserve"> (Team) </w:t>
      </w:r>
      <w:r w:rsidRPr="00864665">
        <w:rPr>
          <w:rFonts w:ascii="Arial" w:eastAsia="Times New Roman" w:hAnsi="Arial" w:cs="Arial"/>
          <w:color w:val="000000" w:themeColor="text1"/>
          <w:sz w:val="21"/>
          <w:szCs w:val="21"/>
          <w:shd w:val="clear" w:color="auto" w:fill="FFFFFF"/>
          <w:lang w:val="en-CA"/>
        </w:rPr>
        <w:t xml:space="preserve">× </w:t>
      </w:r>
      <w:r w:rsidRPr="00864665">
        <w:rPr>
          <w:rFonts w:ascii="Times New Roman" w:eastAsia="Times New Roman" w:hAnsi="Times New Roman" w:cs="Times New Roman"/>
          <w:color w:val="000000" w:themeColor="text1"/>
          <w:sz w:val="27"/>
          <w:szCs w:val="27"/>
        </w:rPr>
        <w:t>stadium) - (Team))</w:t>
      </w:r>
      <w:proofErr w:type="gramStart"/>
      <w:r w:rsidRPr="00864665">
        <w:rPr>
          <w:rFonts w:ascii="Times New Roman" w:eastAsia="Times New Roman" w:hAnsi="Times New Roman" w:cs="Times New Roman"/>
          <w:color w:val="000000" w:themeColor="text1"/>
          <w:sz w:val="27"/>
          <w:szCs w:val="27"/>
        </w:rPr>
        <w:t xml:space="preserve">)) </w:t>
      </w:r>
      <w:r w:rsidR="00D2651A" w:rsidRPr="00864665">
        <w:rPr>
          <w:rFonts w:ascii="Times New Roman" w:eastAsia="Times New Roman" w:hAnsi="Times New Roman" w:cs="Times New Roman"/>
          <w:color w:val="000000" w:themeColor="text1"/>
          <w:sz w:val="27"/>
          <w:szCs w:val="27"/>
        </w:rPr>
        <w:t xml:space="preserve">  </w:t>
      </w:r>
      <w:proofErr w:type="gramEnd"/>
      <w:r w:rsidRPr="00864665">
        <w:rPr>
          <w:rFonts w:ascii="Times New Roman" w:eastAsia="Times New Roman" w:hAnsi="Times New Roman" w:cs="Times New Roman"/>
          <w:color w:val="000000" w:themeColor="text1"/>
          <w:sz w:val="27"/>
          <w:szCs w:val="27"/>
        </w:rPr>
        <w:t xml:space="preserve"> </w:t>
      </w:r>
      <w:r w:rsidRPr="00864665">
        <w:rPr>
          <w:rFonts w:ascii="Times New Roman" w:eastAsia="Times New Roman" w:hAnsi="Times New Roman" w:cs="Times New Roman"/>
          <w:color w:val="000000" w:themeColor="text1"/>
          <w:sz w:val="20"/>
          <w:szCs w:val="20"/>
        </w:rPr>
        <w:t>[ANS]</w:t>
      </w:r>
    </w:p>
    <w:p w14:paraId="6F82C283" w14:textId="77777777" w:rsidR="00295726" w:rsidRPr="00864665" w:rsidRDefault="00295726" w:rsidP="00295726">
      <w:pPr>
        <w:spacing w:after="0" w:line="240" w:lineRule="auto"/>
        <w:ind w:left="720"/>
        <w:rPr>
          <w:rFonts w:ascii="Times New Roman" w:eastAsia="Times New Roman" w:hAnsi="Times New Roman" w:cs="Times New Roman"/>
          <w:color w:val="000000" w:themeColor="text1"/>
          <w:sz w:val="27"/>
          <w:szCs w:val="27"/>
        </w:rPr>
      </w:pPr>
    </w:p>
    <w:p w14:paraId="066D108F" w14:textId="77777777" w:rsidR="00295726" w:rsidRPr="00864665" w:rsidRDefault="00295726" w:rsidP="00295726">
      <w:pPr>
        <w:spacing w:after="0" w:line="240" w:lineRule="auto"/>
        <w:rPr>
          <w:rFonts w:ascii="Times New Roman" w:eastAsia="Times New Roman" w:hAnsi="Times New Roman" w:cs="Times New Roman"/>
          <w:color w:val="000000" w:themeColor="text1"/>
          <w:sz w:val="27"/>
          <w:szCs w:val="27"/>
        </w:rPr>
      </w:pPr>
    </w:p>
    <w:p w14:paraId="2120DFE5" w14:textId="50FE8738" w:rsidR="00295726" w:rsidRPr="00864665" w:rsidRDefault="00295726" w:rsidP="00295726">
      <w:pPr>
        <w:pStyle w:val="ListParagraph"/>
        <w:numPr>
          <w:ilvl w:val="0"/>
          <w:numId w:val="1"/>
        </w:numPr>
        <w:spacing w:after="0" w:line="240" w:lineRule="auto"/>
        <w:rPr>
          <w:rFonts w:ascii="Times New Roman" w:eastAsia="Times New Roman" w:hAnsi="Times New Roman" w:cs="Times New Roman"/>
          <w:color w:val="000000" w:themeColor="text1"/>
          <w:sz w:val="27"/>
          <w:szCs w:val="27"/>
        </w:rPr>
      </w:pPr>
      <w:r w:rsidRPr="00864665">
        <w:rPr>
          <w:rFonts w:ascii="Times New Roman" w:eastAsia="Times New Roman" w:hAnsi="Times New Roman" w:cs="Times New Roman"/>
          <w:color w:val="000000" w:themeColor="text1"/>
          <w:sz w:val="27"/>
          <w:szCs w:val="27"/>
        </w:rPr>
        <w:t>Report the MID of the match for which the highest number of tickets was purchased. If there are ties report all of them.</w:t>
      </w:r>
    </w:p>
    <w:p w14:paraId="4F964AD5" w14:textId="5F10C321" w:rsidR="00295726" w:rsidRPr="00864665" w:rsidRDefault="00295726" w:rsidP="00295726">
      <w:pPr>
        <w:spacing w:after="0" w:line="240" w:lineRule="auto"/>
        <w:rPr>
          <w:rFonts w:ascii="Helvetica Neue" w:hAnsi="Helvetica Neue" w:cs="Helvetica Neue"/>
          <w:color w:val="000000" w:themeColor="text1"/>
          <w:sz w:val="26"/>
          <w:szCs w:val="26"/>
        </w:rPr>
      </w:pPr>
      <w:r w:rsidRPr="00864665">
        <w:rPr>
          <w:rFonts w:ascii="Helvetica Neue" w:hAnsi="Helvetica Neue" w:cs="Helvetica Neue"/>
          <w:color w:val="000000" w:themeColor="text1"/>
          <w:sz w:val="26"/>
          <w:szCs w:val="26"/>
        </w:rPr>
        <w:t xml:space="preserve">ANS: </w:t>
      </w:r>
      <w:r w:rsidR="0053642E" w:rsidRPr="00864665">
        <w:rPr>
          <w:rFonts w:ascii="Times New Roman" w:hAnsi="Times New Roman" w:cs="Times New Roman"/>
          <w:color w:val="000000" w:themeColor="text1"/>
          <w:sz w:val="26"/>
          <w:szCs w:val="26"/>
        </w:rPr>
        <w:t>Cannot be expressed.</w:t>
      </w:r>
    </w:p>
    <w:p w14:paraId="16EEBDC9" w14:textId="2FA7FABA" w:rsidR="00295726" w:rsidRPr="00864665" w:rsidRDefault="00295726" w:rsidP="0053642E">
      <w:pPr>
        <w:ind w:left="720"/>
        <w:rPr>
          <w:rFonts w:ascii="Times New Roman" w:eastAsia="Times New Roman" w:hAnsi="Times New Roman" w:cs="Times New Roman"/>
          <w:color w:val="000000" w:themeColor="text1"/>
          <w:sz w:val="27"/>
          <w:szCs w:val="27"/>
        </w:rPr>
      </w:pPr>
      <w:r w:rsidRPr="00864665">
        <w:rPr>
          <w:rFonts w:ascii="Times New Roman" w:hAnsi="Times New Roman" w:cs="Times New Roman"/>
          <w:color w:val="000000" w:themeColor="text1"/>
          <w:sz w:val="26"/>
          <w:szCs w:val="26"/>
        </w:rPr>
        <w:t xml:space="preserve">In this problem we need count the highest number of tickets, which requires an arithmetic operation, which can’t be expressed in relational algebra because there is no operator to count. It can however be expressed in SQL but in relational algebra it cannot be expressed. </w:t>
      </w:r>
    </w:p>
    <w:p w14:paraId="1FE5CA0B" w14:textId="77777777" w:rsidR="00295726" w:rsidRPr="00864665" w:rsidRDefault="00295726" w:rsidP="00295726">
      <w:pPr>
        <w:spacing w:after="0" w:line="240" w:lineRule="auto"/>
        <w:rPr>
          <w:rFonts w:ascii="Times New Roman" w:eastAsia="Times New Roman" w:hAnsi="Times New Roman" w:cs="Times New Roman"/>
          <w:color w:val="000000" w:themeColor="text1"/>
          <w:sz w:val="27"/>
          <w:szCs w:val="27"/>
        </w:rPr>
      </w:pPr>
    </w:p>
    <w:p w14:paraId="4D84CB48" w14:textId="77777777" w:rsidR="00295726" w:rsidRPr="00864665" w:rsidRDefault="00295726" w:rsidP="00295726">
      <w:pPr>
        <w:pStyle w:val="ListParagraph"/>
        <w:numPr>
          <w:ilvl w:val="0"/>
          <w:numId w:val="1"/>
        </w:numPr>
        <w:spacing w:after="0" w:line="240" w:lineRule="auto"/>
        <w:rPr>
          <w:rFonts w:ascii="Times New Roman" w:eastAsia="Times New Roman" w:hAnsi="Times New Roman" w:cs="Times New Roman"/>
          <w:color w:val="000000" w:themeColor="text1"/>
          <w:sz w:val="27"/>
          <w:szCs w:val="27"/>
        </w:rPr>
      </w:pPr>
      <w:r w:rsidRPr="00864665">
        <w:rPr>
          <w:rFonts w:ascii="Times New Roman" w:eastAsia="Times New Roman" w:hAnsi="Times New Roman" w:cs="Times New Roman"/>
          <w:color w:val="000000" w:themeColor="text1"/>
          <w:sz w:val="27"/>
          <w:szCs w:val="27"/>
        </w:rPr>
        <w:t>Report the PID(s) of the player(s) of the team(s) that didn’t play in any match.</w:t>
      </w:r>
    </w:p>
    <w:p w14:paraId="282BEEFB" w14:textId="12F6FA82" w:rsidR="00D04834" w:rsidRPr="00864665" w:rsidRDefault="00D04834" w:rsidP="00D04834">
      <w:pPr>
        <w:pStyle w:val="gmail-msolistparagraph"/>
        <w:spacing w:before="0" w:beforeAutospacing="0" w:after="0" w:afterAutospacing="0"/>
        <w:ind w:left="1440"/>
        <w:rPr>
          <w:color w:val="000000" w:themeColor="text1"/>
          <w:sz w:val="27"/>
          <w:szCs w:val="27"/>
          <w:lang w:val="en-US"/>
        </w:rPr>
      </w:pPr>
      <w:proofErr w:type="gramStart"/>
      <w:r w:rsidRPr="00864665">
        <w:rPr>
          <w:color w:val="000000" w:themeColor="text1"/>
          <w:sz w:val="27"/>
          <w:szCs w:val="27"/>
          <w:lang w:val="en-US"/>
        </w:rPr>
        <w:t>D:=</w:t>
      </w:r>
      <w:proofErr w:type="gramEnd"/>
      <w:r w:rsidRPr="00864665">
        <w:rPr>
          <w:color w:val="000000" w:themeColor="text1"/>
          <w:sz w:val="27"/>
          <w:szCs w:val="27"/>
          <w:lang w:val="en-US"/>
        </w:rPr>
        <w:t xml:space="preserve"> π</w:t>
      </w:r>
      <w:r w:rsidRPr="00864665">
        <w:rPr>
          <w:color w:val="000000" w:themeColor="text1"/>
          <w:sz w:val="20"/>
          <w:szCs w:val="20"/>
          <w:vertAlign w:val="subscript"/>
          <w:lang w:val="en-US"/>
        </w:rPr>
        <w:t>country</w:t>
      </w:r>
      <w:r w:rsidRPr="00864665">
        <w:rPr>
          <w:color w:val="000000" w:themeColor="text1"/>
          <w:sz w:val="27"/>
          <w:szCs w:val="27"/>
          <w:lang w:val="en-US"/>
        </w:rPr>
        <w:t>(ρ</w:t>
      </w:r>
      <w:r w:rsidRPr="00864665">
        <w:rPr>
          <w:color w:val="000000" w:themeColor="text1"/>
          <w:sz w:val="20"/>
          <w:szCs w:val="20"/>
          <w:vertAlign w:val="subscript"/>
          <w:lang w:val="en-US"/>
        </w:rPr>
        <w:t>country2</w:t>
      </w:r>
      <w:r w:rsidRPr="00864665">
        <w:rPr>
          <w:rFonts w:ascii="Segoe UI Symbol" w:hAnsi="Segoe UI Symbol" w:cs="Calibri"/>
          <w:color w:val="000000" w:themeColor="text1"/>
          <w:sz w:val="20"/>
          <w:szCs w:val="20"/>
          <w:vertAlign w:val="subscript"/>
          <w:lang w:val="en-US"/>
        </w:rPr>
        <w:t>➡</w:t>
      </w:r>
      <w:r w:rsidRPr="00864665">
        <w:rPr>
          <w:color w:val="000000" w:themeColor="text1"/>
          <w:sz w:val="20"/>
          <w:szCs w:val="20"/>
          <w:vertAlign w:val="subscript"/>
          <w:lang w:val="en-US"/>
        </w:rPr>
        <w:t>country</w:t>
      </w:r>
      <w:r w:rsidRPr="00864665">
        <w:rPr>
          <w:color w:val="000000" w:themeColor="text1"/>
          <w:sz w:val="27"/>
          <w:szCs w:val="27"/>
          <w:lang w:val="en-US"/>
        </w:rPr>
        <w:t>(Competes))                                                       </w:t>
      </w:r>
    </w:p>
    <w:p w14:paraId="387BDA5E" w14:textId="77777777" w:rsidR="00D04834" w:rsidRPr="00864665" w:rsidRDefault="00D04834" w:rsidP="00D04834">
      <w:pPr>
        <w:pStyle w:val="gmail-msolistparagraph"/>
        <w:spacing w:before="0" w:beforeAutospacing="0" w:after="0" w:afterAutospacing="0"/>
        <w:ind w:left="1440"/>
        <w:rPr>
          <w:rFonts w:ascii="Calibri" w:hAnsi="Calibri" w:cs="Calibri"/>
          <w:color w:val="000000" w:themeColor="text1"/>
          <w:sz w:val="22"/>
          <w:szCs w:val="22"/>
        </w:rPr>
      </w:pPr>
      <w:proofErr w:type="gramStart"/>
      <w:r w:rsidRPr="00864665">
        <w:rPr>
          <w:color w:val="000000" w:themeColor="text1"/>
          <w:sz w:val="27"/>
          <w:szCs w:val="27"/>
          <w:lang w:val="en-US"/>
        </w:rPr>
        <w:t>F :</w:t>
      </w:r>
      <w:proofErr w:type="gramEnd"/>
      <w:r w:rsidRPr="00864665">
        <w:rPr>
          <w:color w:val="000000" w:themeColor="text1"/>
          <w:sz w:val="27"/>
          <w:szCs w:val="27"/>
          <w:lang w:val="en-US"/>
        </w:rPr>
        <w:t>= π</w:t>
      </w:r>
      <w:r w:rsidRPr="00864665">
        <w:rPr>
          <w:color w:val="000000" w:themeColor="text1"/>
          <w:sz w:val="20"/>
          <w:szCs w:val="20"/>
          <w:vertAlign w:val="subscript"/>
          <w:lang w:val="en-US"/>
        </w:rPr>
        <w:t>country</w:t>
      </w:r>
      <w:r w:rsidRPr="00864665">
        <w:rPr>
          <w:color w:val="000000" w:themeColor="text1"/>
          <w:sz w:val="27"/>
          <w:szCs w:val="27"/>
          <w:lang w:val="en-US"/>
        </w:rPr>
        <w:t>(ρ</w:t>
      </w:r>
      <w:r w:rsidRPr="00864665">
        <w:rPr>
          <w:color w:val="000000" w:themeColor="text1"/>
          <w:sz w:val="20"/>
          <w:szCs w:val="20"/>
          <w:vertAlign w:val="subscript"/>
          <w:lang w:val="en-US"/>
        </w:rPr>
        <w:t>country1</w:t>
      </w:r>
      <w:r w:rsidRPr="00864665">
        <w:rPr>
          <w:rFonts w:ascii="Segoe UI Symbol" w:hAnsi="Segoe UI Symbol" w:cs="Calibri"/>
          <w:color w:val="000000" w:themeColor="text1"/>
          <w:sz w:val="20"/>
          <w:szCs w:val="20"/>
          <w:vertAlign w:val="subscript"/>
          <w:lang w:val="en-US"/>
        </w:rPr>
        <w:t>➡</w:t>
      </w:r>
      <w:r w:rsidRPr="00864665">
        <w:rPr>
          <w:color w:val="000000" w:themeColor="text1"/>
          <w:sz w:val="20"/>
          <w:szCs w:val="20"/>
          <w:vertAlign w:val="subscript"/>
          <w:lang w:val="en-US"/>
        </w:rPr>
        <w:t>country</w:t>
      </w:r>
      <w:r w:rsidRPr="00864665">
        <w:rPr>
          <w:color w:val="000000" w:themeColor="text1"/>
          <w:sz w:val="27"/>
          <w:szCs w:val="27"/>
          <w:lang w:val="en-US"/>
        </w:rPr>
        <w:t>(Competes))</w:t>
      </w:r>
    </w:p>
    <w:p w14:paraId="0275110F" w14:textId="77777777" w:rsidR="00D04834" w:rsidRPr="00864665" w:rsidRDefault="00D04834" w:rsidP="00D04834">
      <w:pPr>
        <w:pStyle w:val="gmail-msolistparagraph"/>
        <w:spacing w:before="0" w:beforeAutospacing="0" w:after="0" w:afterAutospacing="0"/>
        <w:ind w:left="1440"/>
        <w:rPr>
          <w:rFonts w:ascii="Calibri" w:hAnsi="Calibri" w:cs="Calibri"/>
          <w:color w:val="000000" w:themeColor="text1"/>
          <w:sz w:val="22"/>
          <w:szCs w:val="22"/>
        </w:rPr>
      </w:pPr>
      <w:proofErr w:type="gramStart"/>
      <w:r w:rsidRPr="00864665">
        <w:rPr>
          <w:color w:val="000000" w:themeColor="text1"/>
          <w:sz w:val="27"/>
          <w:szCs w:val="27"/>
          <w:lang w:val="en-US"/>
        </w:rPr>
        <w:t>E :</w:t>
      </w:r>
      <w:proofErr w:type="gramEnd"/>
      <w:r w:rsidRPr="00864665">
        <w:rPr>
          <w:color w:val="000000" w:themeColor="text1"/>
          <w:sz w:val="27"/>
          <w:szCs w:val="27"/>
          <w:lang w:val="en-US"/>
        </w:rPr>
        <w:t>= π</w:t>
      </w:r>
      <w:r w:rsidRPr="00864665">
        <w:rPr>
          <w:color w:val="000000" w:themeColor="text1"/>
          <w:sz w:val="20"/>
          <w:szCs w:val="20"/>
          <w:vertAlign w:val="subscript"/>
          <w:lang w:val="en-US"/>
        </w:rPr>
        <w:t>country</w:t>
      </w:r>
      <w:r w:rsidRPr="00864665">
        <w:rPr>
          <w:color w:val="000000" w:themeColor="text1"/>
          <w:sz w:val="27"/>
          <w:szCs w:val="27"/>
          <w:lang w:val="en-US"/>
        </w:rPr>
        <w:t>(Team)</w:t>
      </w:r>
    </w:p>
    <w:p w14:paraId="601C15CF" w14:textId="77777777" w:rsidR="00D04834" w:rsidRPr="00864665" w:rsidRDefault="00D04834" w:rsidP="00D04834">
      <w:pPr>
        <w:pStyle w:val="gmail-msolistparagraph"/>
        <w:spacing w:before="0" w:beforeAutospacing="0" w:after="0" w:afterAutospacing="0"/>
        <w:ind w:left="1440"/>
        <w:rPr>
          <w:rFonts w:ascii="Calibri" w:hAnsi="Calibri" w:cs="Calibri"/>
          <w:color w:val="000000" w:themeColor="text1"/>
          <w:sz w:val="22"/>
          <w:szCs w:val="22"/>
        </w:rPr>
      </w:pPr>
      <w:proofErr w:type="gramStart"/>
      <w:r w:rsidRPr="00864665">
        <w:rPr>
          <w:color w:val="000000" w:themeColor="text1"/>
          <w:sz w:val="27"/>
          <w:szCs w:val="27"/>
          <w:lang w:val="en-US"/>
        </w:rPr>
        <w:t>F :</w:t>
      </w:r>
      <w:proofErr w:type="gramEnd"/>
      <w:r w:rsidRPr="00864665">
        <w:rPr>
          <w:color w:val="000000" w:themeColor="text1"/>
          <w:sz w:val="27"/>
          <w:szCs w:val="27"/>
          <w:lang w:val="en-US"/>
        </w:rPr>
        <w:t>= E - (D</w:t>
      </w:r>
      <w:r w:rsidRPr="00864665">
        <w:rPr>
          <w:rFonts w:ascii="Cambria Math" w:hAnsi="Cambria Math" w:cs="Calibri"/>
          <w:color w:val="000000" w:themeColor="text1"/>
          <w:sz w:val="27"/>
          <w:szCs w:val="27"/>
          <w:lang w:val="en-US"/>
        </w:rPr>
        <w:t>∪</w:t>
      </w:r>
      <w:r w:rsidRPr="00864665">
        <w:rPr>
          <w:color w:val="000000" w:themeColor="text1"/>
          <w:sz w:val="27"/>
          <w:szCs w:val="27"/>
          <w:lang w:val="en-US"/>
        </w:rPr>
        <w:t>F)</w:t>
      </w:r>
    </w:p>
    <w:p w14:paraId="307D8A3B" w14:textId="77777777" w:rsidR="00D04834" w:rsidRPr="00864665" w:rsidRDefault="00D04834" w:rsidP="00D04834">
      <w:pPr>
        <w:pStyle w:val="gmail-msolistparagraph"/>
        <w:spacing w:before="0" w:beforeAutospacing="0" w:after="0" w:afterAutospacing="0"/>
        <w:ind w:left="1440"/>
        <w:rPr>
          <w:rFonts w:ascii="Calibri" w:hAnsi="Calibri" w:cs="Calibri"/>
          <w:color w:val="000000" w:themeColor="text1"/>
          <w:sz w:val="22"/>
          <w:szCs w:val="22"/>
        </w:rPr>
      </w:pPr>
      <w:r w:rsidRPr="00864665">
        <w:rPr>
          <w:color w:val="000000" w:themeColor="text1"/>
          <w:sz w:val="27"/>
          <w:szCs w:val="27"/>
          <w:lang w:val="en-US"/>
        </w:rPr>
        <w:t> </w:t>
      </w:r>
    </w:p>
    <w:p w14:paraId="5B2CD6B8" w14:textId="40D3D0F7" w:rsidR="00D04834" w:rsidRPr="00864665" w:rsidRDefault="00D04834" w:rsidP="00D04834">
      <w:pPr>
        <w:pStyle w:val="gmail-msolistparagraph"/>
        <w:spacing w:before="0" w:beforeAutospacing="0" w:after="0" w:afterAutospacing="0"/>
        <w:ind w:left="1440"/>
        <w:rPr>
          <w:rFonts w:ascii="Calibri" w:hAnsi="Calibri" w:cs="Calibri"/>
          <w:color w:val="000000" w:themeColor="text1"/>
          <w:sz w:val="22"/>
          <w:szCs w:val="22"/>
        </w:rPr>
      </w:pPr>
      <w:r w:rsidRPr="00864665">
        <w:rPr>
          <w:color w:val="000000" w:themeColor="text1"/>
          <w:sz w:val="27"/>
          <w:szCs w:val="27"/>
          <w:lang w:val="en-US"/>
        </w:rPr>
        <w:t>π</w:t>
      </w:r>
      <w:proofErr w:type="gramStart"/>
      <w:r w:rsidRPr="00864665">
        <w:rPr>
          <w:color w:val="000000" w:themeColor="text1"/>
          <w:sz w:val="20"/>
          <w:szCs w:val="20"/>
          <w:vertAlign w:val="subscript"/>
          <w:lang w:val="en-US"/>
        </w:rPr>
        <w:t>PID</w:t>
      </w:r>
      <w:r w:rsidRPr="00864665">
        <w:rPr>
          <w:color w:val="000000" w:themeColor="text1"/>
          <w:sz w:val="27"/>
          <w:szCs w:val="27"/>
          <w:lang w:val="en-US"/>
        </w:rPr>
        <w:t>(</w:t>
      </w:r>
      <w:proofErr w:type="gramEnd"/>
      <w:r w:rsidRPr="00864665">
        <w:rPr>
          <w:color w:val="000000" w:themeColor="text1"/>
          <w:sz w:val="27"/>
          <w:szCs w:val="27"/>
          <w:lang w:val="en-US"/>
        </w:rPr>
        <w:t>F</w:t>
      </w:r>
      <w:r w:rsidRPr="00864665">
        <w:rPr>
          <w:rStyle w:val="apple-converted-space"/>
          <w:color w:val="000000" w:themeColor="text1"/>
          <w:sz w:val="27"/>
          <w:szCs w:val="27"/>
          <w:lang w:val="en-US"/>
        </w:rPr>
        <w:t> </w:t>
      </w:r>
      <w:r w:rsidRPr="00864665">
        <w:rPr>
          <w:rFonts w:ascii="Cambria Math" w:hAnsi="Cambria Math" w:cs="Calibri"/>
          <w:color w:val="000000" w:themeColor="text1"/>
          <w:sz w:val="27"/>
          <w:szCs w:val="27"/>
          <w:lang w:val="en-US"/>
        </w:rPr>
        <w:t>⋈</w:t>
      </w:r>
      <w:r w:rsidRPr="00864665">
        <w:rPr>
          <w:rStyle w:val="apple-converted-space"/>
          <w:rFonts w:ascii="Cambria Math" w:hAnsi="Cambria Math" w:cs="Calibri"/>
          <w:color w:val="000000" w:themeColor="text1"/>
          <w:sz w:val="27"/>
          <w:szCs w:val="27"/>
          <w:lang w:val="en-US"/>
        </w:rPr>
        <w:t> </w:t>
      </w:r>
      <w:r w:rsidRPr="00864665">
        <w:rPr>
          <w:color w:val="000000" w:themeColor="text1"/>
          <w:sz w:val="32"/>
          <w:szCs w:val="32"/>
          <w:lang w:val="en-US"/>
        </w:rPr>
        <w:t>σ</w:t>
      </w:r>
      <w:r w:rsidRPr="00864665">
        <w:rPr>
          <w:rFonts w:ascii="Cambria Math" w:hAnsi="Cambria Math" w:cs="Calibri"/>
          <w:color w:val="000000" w:themeColor="text1"/>
          <w:sz w:val="20"/>
          <w:szCs w:val="20"/>
          <w:vertAlign w:val="subscript"/>
          <w:lang w:val="en-US"/>
        </w:rPr>
        <w:t>(country=F)</w:t>
      </w:r>
      <w:r w:rsidRPr="00864665">
        <w:rPr>
          <w:rStyle w:val="apple-converted-space"/>
          <w:rFonts w:ascii="Cambria Math" w:hAnsi="Cambria Math" w:cs="Calibri"/>
          <w:color w:val="000000" w:themeColor="text1"/>
          <w:sz w:val="27"/>
          <w:szCs w:val="27"/>
          <w:lang w:val="en-US"/>
        </w:rPr>
        <w:t> </w:t>
      </w:r>
      <w:r w:rsidRPr="00864665">
        <w:rPr>
          <w:color w:val="000000" w:themeColor="text1"/>
          <w:sz w:val="27"/>
          <w:szCs w:val="27"/>
          <w:lang w:val="en-US"/>
        </w:rPr>
        <w:t xml:space="preserve">Players).   </w:t>
      </w:r>
      <w:r w:rsidRPr="00864665">
        <w:rPr>
          <w:color w:val="000000" w:themeColor="text1"/>
          <w:sz w:val="20"/>
          <w:szCs w:val="20"/>
          <w:lang w:val="en-US"/>
        </w:rPr>
        <w:t>[ANS]</w:t>
      </w:r>
    </w:p>
    <w:p w14:paraId="5A18C764" w14:textId="77777777" w:rsidR="00295726" w:rsidRPr="00864665" w:rsidRDefault="00295726" w:rsidP="00295726">
      <w:pPr>
        <w:pStyle w:val="ListParagraph"/>
        <w:spacing w:after="0" w:line="240" w:lineRule="auto"/>
        <w:rPr>
          <w:rFonts w:ascii="Times New Roman" w:eastAsia="Times New Roman" w:hAnsi="Times New Roman" w:cs="Times New Roman"/>
          <w:color w:val="000000" w:themeColor="text1"/>
          <w:sz w:val="27"/>
          <w:szCs w:val="27"/>
        </w:rPr>
      </w:pPr>
    </w:p>
    <w:p w14:paraId="03A6400B" w14:textId="77777777" w:rsidR="00295726" w:rsidRPr="00864665" w:rsidRDefault="00295726" w:rsidP="00295726">
      <w:pPr>
        <w:pStyle w:val="ListParagraph"/>
        <w:numPr>
          <w:ilvl w:val="0"/>
          <w:numId w:val="1"/>
        </w:numPr>
        <w:spacing w:after="0" w:line="240" w:lineRule="auto"/>
        <w:rPr>
          <w:rFonts w:ascii="Times New Roman" w:eastAsia="Times New Roman" w:hAnsi="Times New Roman" w:cs="Times New Roman"/>
          <w:color w:val="000000" w:themeColor="text1"/>
          <w:sz w:val="27"/>
          <w:szCs w:val="27"/>
        </w:rPr>
      </w:pPr>
      <w:r w:rsidRPr="00864665">
        <w:rPr>
          <w:rFonts w:ascii="Times New Roman" w:eastAsia="Times New Roman" w:hAnsi="Times New Roman" w:cs="Times New Roman"/>
          <w:color w:val="000000" w:themeColor="text1"/>
          <w:sz w:val="27"/>
          <w:szCs w:val="27"/>
        </w:rPr>
        <w:t>Report the SID(s) of the stadium(s) where exactly one match took place.</w:t>
      </w:r>
    </w:p>
    <w:p w14:paraId="2D417DE1" w14:textId="51E5477A" w:rsidR="00E96827" w:rsidRPr="00864665" w:rsidRDefault="00E96827" w:rsidP="00E96827">
      <w:pPr>
        <w:spacing w:after="0" w:line="240" w:lineRule="auto"/>
        <w:rPr>
          <w:rFonts w:ascii="Times New Roman" w:eastAsia="Times New Roman" w:hAnsi="Times New Roman" w:cs="Times New Roman"/>
          <w:color w:val="000000" w:themeColor="text1"/>
          <w:sz w:val="27"/>
          <w:szCs w:val="27"/>
        </w:rPr>
      </w:pPr>
      <w:r w:rsidRPr="00864665">
        <w:rPr>
          <w:rFonts w:ascii="Times New Roman" w:eastAsia="Times New Roman" w:hAnsi="Times New Roman" w:cs="Times New Roman"/>
          <w:color w:val="000000" w:themeColor="text1"/>
          <w:sz w:val="27"/>
          <w:szCs w:val="27"/>
        </w:rPr>
        <w:t xml:space="preserve">ANS:  Cannot be expressed. </w:t>
      </w:r>
    </w:p>
    <w:p w14:paraId="7B6AC0DA" w14:textId="540240E0" w:rsidR="00E96827" w:rsidRPr="00864665" w:rsidRDefault="00E96827" w:rsidP="00E96827">
      <w:pPr>
        <w:spacing w:after="0" w:line="240" w:lineRule="auto"/>
        <w:ind w:left="720"/>
        <w:rPr>
          <w:rFonts w:ascii="Times New Roman" w:eastAsia="Times New Roman" w:hAnsi="Times New Roman" w:cs="Times New Roman"/>
          <w:color w:val="000000" w:themeColor="text1"/>
          <w:sz w:val="27"/>
          <w:szCs w:val="27"/>
        </w:rPr>
      </w:pPr>
      <w:r w:rsidRPr="00864665">
        <w:rPr>
          <w:rFonts w:ascii="Times New Roman" w:eastAsia="Times New Roman" w:hAnsi="Times New Roman" w:cs="Times New Roman"/>
          <w:color w:val="000000" w:themeColor="text1"/>
          <w:sz w:val="27"/>
          <w:szCs w:val="27"/>
        </w:rPr>
        <w:t xml:space="preserve">Inexpressible because in order to write the relational algebra for this query we need to count the total amount of matches that were in each stadium and this is not possible in relational algebra. </w:t>
      </w:r>
      <w:proofErr w:type="gramStart"/>
      <w:r w:rsidRPr="00864665">
        <w:rPr>
          <w:rFonts w:ascii="Times New Roman" w:eastAsia="Times New Roman" w:hAnsi="Times New Roman" w:cs="Times New Roman"/>
          <w:color w:val="000000" w:themeColor="text1"/>
          <w:sz w:val="27"/>
          <w:szCs w:val="27"/>
        </w:rPr>
        <w:t>However</w:t>
      </w:r>
      <w:proofErr w:type="gramEnd"/>
      <w:r w:rsidRPr="00864665">
        <w:rPr>
          <w:rFonts w:ascii="Times New Roman" w:eastAsia="Times New Roman" w:hAnsi="Times New Roman" w:cs="Times New Roman"/>
          <w:color w:val="000000" w:themeColor="text1"/>
          <w:sz w:val="27"/>
          <w:szCs w:val="27"/>
        </w:rPr>
        <w:t xml:space="preserve"> it is very much possible in SQL using the count operator.</w:t>
      </w:r>
    </w:p>
    <w:p w14:paraId="43F52FDC" w14:textId="63F3EA89" w:rsidR="00673660" w:rsidRPr="00864665" w:rsidRDefault="00673660" w:rsidP="00295726">
      <w:pPr>
        <w:spacing w:after="0" w:line="240" w:lineRule="auto"/>
        <w:rPr>
          <w:rFonts w:ascii="Times New Roman" w:eastAsia="Times New Roman" w:hAnsi="Times New Roman" w:cs="Times New Roman"/>
          <w:color w:val="000000" w:themeColor="text1"/>
          <w:sz w:val="27"/>
          <w:szCs w:val="27"/>
        </w:rPr>
      </w:pPr>
    </w:p>
    <w:p w14:paraId="1F797418" w14:textId="11678CE5" w:rsidR="00E96827" w:rsidRPr="00864665" w:rsidRDefault="00E96827" w:rsidP="00295726">
      <w:pPr>
        <w:spacing w:after="0" w:line="240" w:lineRule="auto"/>
        <w:rPr>
          <w:rFonts w:ascii="Times New Roman" w:eastAsia="Times New Roman" w:hAnsi="Times New Roman" w:cs="Times New Roman"/>
          <w:color w:val="000000" w:themeColor="text1"/>
          <w:sz w:val="27"/>
          <w:szCs w:val="27"/>
        </w:rPr>
      </w:pPr>
    </w:p>
    <w:p w14:paraId="4C94EE4E" w14:textId="0886FA42" w:rsidR="00E96827" w:rsidRPr="00864665" w:rsidRDefault="00E96827" w:rsidP="00295726">
      <w:pPr>
        <w:spacing w:after="0" w:line="240" w:lineRule="auto"/>
        <w:rPr>
          <w:rFonts w:ascii="Times New Roman" w:eastAsia="Times New Roman" w:hAnsi="Times New Roman" w:cs="Times New Roman"/>
          <w:color w:val="000000" w:themeColor="text1"/>
          <w:sz w:val="27"/>
          <w:szCs w:val="27"/>
        </w:rPr>
      </w:pPr>
    </w:p>
    <w:p w14:paraId="3D3B7A3D" w14:textId="2DCD3BD8" w:rsidR="00E96827" w:rsidRPr="00864665" w:rsidRDefault="00E96827" w:rsidP="00295726">
      <w:pPr>
        <w:spacing w:after="0" w:line="240" w:lineRule="auto"/>
        <w:rPr>
          <w:rFonts w:ascii="Times New Roman" w:eastAsia="Times New Roman" w:hAnsi="Times New Roman" w:cs="Times New Roman"/>
          <w:color w:val="000000" w:themeColor="text1"/>
          <w:sz w:val="27"/>
          <w:szCs w:val="27"/>
        </w:rPr>
      </w:pPr>
    </w:p>
    <w:p w14:paraId="357DA476" w14:textId="301B1849" w:rsidR="00E96827" w:rsidRPr="00864665" w:rsidRDefault="00E96827" w:rsidP="00295726">
      <w:pPr>
        <w:spacing w:after="0" w:line="240" w:lineRule="auto"/>
        <w:rPr>
          <w:rFonts w:ascii="Times New Roman" w:eastAsia="Times New Roman" w:hAnsi="Times New Roman" w:cs="Times New Roman"/>
          <w:color w:val="000000" w:themeColor="text1"/>
          <w:sz w:val="27"/>
          <w:szCs w:val="27"/>
        </w:rPr>
      </w:pPr>
    </w:p>
    <w:p w14:paraId="1A7F850F" w14:textId="77777777" w:rsidR="00E96827" w:rsidRPr="00864665" w:rsidRDefault="00E96827" w:rsidP="00295726">
      <w:pPr>
        <w:spacing w:after="0" w:line="240" w:lineRule="auto"/>
        <w:rPr>
          <w:rFonts w:ascii="Times New Roman" w:eastAsia="Times New Roman" w:hAnsi="Times New Roman" w:cs="Times New Roman"/>
          <w:color w:val="000000" w:themeColor="text1"/>
          <w:sz w:val="27"/>
          <w:szCs w:val="27"/>
        </w:rPr>
      </w:pPr>
    </w:p>
    <w:p w14:paraId="7F530EC6" w14:textId="1E999E14" w:rsidR="00295726" w:rsidRPr="00864665" w:rsidRDefault="00295726" w:rsidP="00295726">
      <w:pPr>
        <w:pStyle w:val="ListParagraph"/>
        <w:numPr>
          <w:ilvl w:val="0"/>
          <w:numId w:val="1"/>
        </w:numPr>
        <w:spacing w:after="0" w:line="240" w:lineRule="auto"/>
        <w:rPr>
          <w:rFonts w:ascii="Times New Roman" w:eastAsia="Times New Roman" w:hAnsi="Times New Roman" w:cs="Times New Roman"/>
          <w:color w:val="000000" w:themeColor="text1"/>
          <w:sz w:val="27"/>
          <w:szCs w:val="27"/>
        </w:rPr>
      </w:pPr>
      <w:r w:rsidRPr="00864665">
        <w:rPr>
          <w:rFonts w:ascii="Times New Roman" w:eastAsia="Times New Roman" w:hAnsi="Times New Roman" w:cs="Times New Roman"/>
          <w:color w:val="000000" w:themeColor="text1"/>
          <w:sz w:val="27"/>
          <w:szCs w:val="27"/>
        </w:rPr>
        <w:lastRenderedPageBreak/>
        <w:t>Report the coaches of the teams with the highest difference in the number of goals when competed with each other at a match. If there are ties, report all of them.</w:t>
      </w:r>
    </w:p>
    <w:p w14:paraId="52A117E0" w14:textId="75DFEFDF" w:rsidR="00295726" w:rsidRPr="00864665" w:rsidRDefault="00295726" w:rsidP="00295726">
      <w:pPr>
        <w:spacing w:after="0" w:line="240" w:lineRule="auto"/>
        <w:rPr>
          <w:rFonts w:ascii="Times New Roman" w:hAnsi="Times New Roman" w:cs="Times New Roman"/>
          <w:color w:val="000000" w:themeColor="text1"/>
          <w:sz w:val="26"/>
          <w:szCs w:val="26"/>
        </w:rPr>
      </w:pPr>
      <w:r w:rsidRPr="00864665">
        <w:rPr>
          <w:rFonts w:ascii="Helvetica Neue" w:hAnsi="Helvetica Neue" w:cs="Helvetica Neue"/>
          <w:color w:val="000000" w:themeColor="text1"/>
          <w:sz w:val="26"/>
          <w:szCs w:val="26"/>
        </w:rPr>
        <w:t xml:space="preserve">ANS: </w:t>
      </w:r>
      <w:r w:rsidR="0060183F" w:rsidRPr="00864665">
        <w:rPr>
          <w:rFonts w:ascii="Helvetica Neue" w:hAnsi="Helvetica Neue" w:cs="Helvetica Neue"/>
          <w:color w:val="000000" w:themeColor="text1"/>
          <w:sz w:val="26"/>
          <w:szCs w:val="26"/>
        </w:rPr>
        <w:t xml:space="preserve"> </w:t>
      </w:r>
      <w:r w:rsidR="00D04834" w:rsidRPr="00864665">
        <w:rPr>
          <w:rFonts w:ascii="Times New Roman" w:hAnsi="Times New Roman" w:cs="Times New Roman"/>
          <w:color w:val="000000" w:themeColor="text1"/>
          <w:sz w:val="26"/>
          <w:szCs w:val="26"/>
        </w:rPr>
        <w:t xml:space="preserve">Cannot be expressed. </w:t>
      </w:r>
    </w:p>
    <w:p w14:paraId="60C235DA" w14:textId="362C13D9" w:rsidR="00295726" w:rsidRPr="00864665" w:rsidRDefault="00E96827" w:rsidP="00295726">
      <w:pPr>
        <w:pStyle w:val="ListParagraph"/>
        <w:spacing w:after="0" w:line="240" w:lineRule="auto"/>
        <w:rPr>
          <w:rFonts w:ascii="Times New Roman" w:hAnsi="Times New Roman" w:cs="Times New Roman"/>
          <w:color w:val="000000" w:themeColor="text1"/>
          <w:sz w:val="26"/>
          <w:szCs w:val="26"/>
        </w:rPr>
      </w:pPr>
      <w:r w:rsidRPr="00864665">
        <w:rPr>
          <w:rFonts w:ascii="Times New Roman" w:hAnsi="Times New Roman" w:cs="Times New Roman"/>
          <w:color w:val="000000" w:themeColor="text1"/>
          <w:sz w:val="26"/>
          <w:szCs w:val="26"/>
        </w:rPr>
        <w:t xml:space="preserve"> </w:t>
      </w:r>
      <w:r w:rsidR="00295726" w:rsidRPr="00864665">
        <w:rPr>
          <w:rFonts w:ascii="Times New Roman" w:hAnsi="Times New Roman" w:cs="Times New Roman"/>
          <w:color w:val="000000" w:themeColor="text1"/>
          <w:sz w:val="26"/>
          <w:szCs w:val="26"/>
        </w:rPr>
        <w:t>In this problem we need to count the highest difference of goals which requires an arithmetic operation, which can’t be expressed in relational algebra because there is no operator to count. It can however be expressed in SQL but in relational algebra it cannot be expressed.</w:t>
      </w:r>
    </w:p>
    <w:p w14:paraId="3A06A79F" w14:textId="77777777" w:rsidR="00673660" w:rsidRPr="00864665" w:rsidRDefault="00673660" w:rsidP="00295726">
      <w:pPr>
        <w:pStyle w:val="ListParagraph"/>
        <w:spacing w:after="0" w:line="240" w:lineRule="auto"/>
        <w:rPr>
          <w:rFonts w:ascii="Times New Roman" w:eastAsia="Times New Roman" w:hAnsi="Times New Roman" w:cs="Times New Roman"/>
          <w:color w:val="000000" w:themeColor="text1"/>
          <w:sz w:val="27"/>
          <w:szCs w:val="27"/>
        </w:rPr>
      </w:pPr>
    </w:p>
    <w:p w14:paraId="30877741" w14:textId="35A088E6" w:rsidR="00295726" w:rsidRPr="00864665" w:rsidRDefault="00295726" w:rsidP="00B90DFF">
      <w:pPr>
        <w:pStyle w:val="ListParagraph"/>
        <w:numPr>
          <w:ilvl w:val="0"/>
          <w:numId w:val="1"/>
        </w:numPr>
        <w:spacing w:after="0" w:line="240" w:lineRule="auto"/>
        <w:rPr>
          <w:rFonts w:ascii="Times New Roman" w:eastAsia="Times New Roman" w:hAnsi="Times New Roman" w:cs="Times New Roman"/>
          <w:color w:val="000000" w:themeColor="text1"/>
          <w:sz w:val="27"/>
          <w:szCs w:val="27"/>
        </w:rPr>
      </w:pPr>
      <w:r w:rsidRPr="00864665">
        <w:rPr>
          <w:rFonts w:ascii="Times New Roman" w:eastAsia="Times New Roman" w:hAnsi="Times New Roman" w:cs="Times New Roman"/>
          <w:color w:val="000000" w:themeColor="text1"/>
          <w:sz w:val="27"/>
          <w:szCs w:val="27"/>
        </w:rPr>
        <w:t>Report the fname and lname of the players whose position is ‘D’ and have scored the largest number of goals among all players (in any team) who play at the same position.</w:t>
      </w:r>
    </w:p>
    <w:p w14:paraId="6AB0B319" w14:textId="77777777" w:rsidR="00B90DFF" w:rsidRPr="00864665" w:rsidRDefault="00B90DFF" w:rsidP="00B90DFF">
      <w:pPr>
        <w:spacing w:after="0" w:line="240" w:lineRule="auto"/>
        <w:rPr>
          <w:rFonts w:ascii="Times New Roman" w:eastAsia="Times New Roman" w:hAnsi="Times New Roman" w:cs="Times New Roman"/>
          <w:color w:val="000000" w:themeColor="text1"/>
          <w:sz w:val="27"/>
          <w:szCs w:val="27"/>
        </w:rPr>
      </w:pPr>
    </w:p>
    <w:p w14:paraId="57F6BD2C" w14:textId="3138EBDE" w:rsidR="00295726" w:rsidRPr="00864665" w:rsidRDefault="00415D1E" w:rsidP="00415D1E">
      <w:pPr>
        <w:spacing w:after="0" w:line="240" w:lineRule="auto"/>
        <w:ind w:firstLine="720"/>
        <w:rPr>
          <w:rFonts w:ascii="Times New Roman" w:eastAsia="Times New Roman" w:hAnsi="Times New Roman" w:cs="Times New Roman"/>
          <w:color w:val="000000" w:themeColor="text1"/>
          <w:sz w:val="28"/>
          <w:szCs w:val="28"/>
        </w:rPr>
      </w:pPr>
      <w:proofErr w:type="gramStart"/>
      <w:r w:rsidRPr="00864665">
        <w:rPr>
          <w:rFonts w:ascii="Times New Roman" w:eastAsia="Times New Roman" w:hAnsi="Times New Roman" w:cs="Times New Roman"/>
          <w:color w:val="000000" w:themeColor="text1"/>
          <w:sz w:val="28"/>
          <w:szCs w:val="28"/>
        </w:rPr>
        <w:t>A</w:t>
      </w:r>
      <w:r w:rsidR="00295726" w:rsidRPr="00864665">
        <w:rPr>
          <w:rFonts w:ascii="Times New Roman" w:eastAsia="Times New Roman" w:hAnsi="Times New Roman" w:cs="Times New Roman"/>
          <w:color w:val="000000" w:themeColor="text1"/>
          <w:sz w:val="28"/>
          <w:szCs w:val="28"/>
        </w:rPr>
        <w:t>:=</w:t>
      </w:r>
      <w:proofErr w:type="gramEnd"/>
      <w:r w:rsidR="00295726" w:rsidRPr="00864665">
        <w:rPr>
          <w:rFonts w:ascii="Times New Roman" w:eastAsia="Times New Roman" w:hAnsi="Times New Roman" w:cs="Times New Roman"/>
          <w:color w:val="000000" w:themeColor="text1"/>
          <w:sz w:val="28"/>
          <w:szCs w:val="28"/>
        </w:rPr>
        <w:t xml:space="preserve"> (σ </w:t>
      </w:r>
      <w:r w:rsidR="00295726" w:rsidRPr="00864665">
        <w:rPr>
          <w:rFonts w:ascii="Times New Roman" w:eastAsia="Times New Roman" w:hAnsi="Times New Roman" w:cs="Times New Roman"/>
          <w:color w:val="000000" w:themeColor="text1"/>
          <w:sz w:val="28"/>
          <w:szCs w:val="28"/>
          <w:vertAlign w:val="subscript"/>
        </w:rPr>
        <w:t>(position="</w:t>
      </w:r>
      <w:r w:rsidR="00B90BE0" w:rsidRPr="00864665">
        <w:rPr>
          <w:rFonts w:ascii="Times New Roman" w:eastAsia="Times New Roman" w:hAnsi="Times New Roman" w:cs="Times New Roman"/>
          <w:color w:val="000000" w:themeColor="text1"/>
          <w:sz w:val="28"/>
          <w:szCs w:val="28"/>
          <w:vertAlign w:val="subscript"/>
        </w:rPr>
        <w:t>D</w:t>
      </w:r>
      <w:r w:rsidR="00295726" w:rsidRPr="00864665">
        <w:rPr>
          <w:rFonts w:ascii="Times New Roman" w:eastAsia="Times New Roman" w:hAnsi="Times New Roman" w:cs="Times New Roman"/>
          <w:color w:val="000000" w:themeColor="text1"/>
          <w:sz w:val="28"/>
          <w:szCs w:val="28"/>
          <w:vertAlign w:val="subscript"/>
        </w:rPr>
        <w:t>")</w:t>
      </w:r>
      <w:r w:rsidR="00295726" w:rsidRPr="00864665">
        <w:rPr>
          <w:rFonts w:ascii="Times New Roman" w:eastAsia="Times New Roman" w:hAnsi="Times New Roman" w:cs="Times New Roman"/>
          <w:color w:val="000000" w:themeColor="text1"/>
          <w:sz w:val="28"/>
          <w:szCs w:val="28"/>
        </w:rPr>
        <w:t>(</w:t>
      </w:r>
      <w:r w:rsidR="00B90BE0" w:rsidRPr="00864665">
        <w:rPr>
          <w:rFonts w:ascii="Times New Roman" w:eastAsia="Times New Roman" w:hAnsi="Times New Roman" w:cs="Times New Roman"/>
          <w:color w:val="000000" w:themeColor="text1"/>
          <w:sz w:val="28"/>
          <w:szCs w:val="28"/>
        </w:rPr>
        <w:t>P</w:t>
      </w:r>
      <w:r w:rsidR="00295726" w:rsidRPr="00864665">
        <w:rPr>
          <w:rFonts w:ascii="Times New Roman" w:eastAsia="Times New Roman" w:hAnsi="Times New Roman" w:cs="Times New Roman"/>
          <w:color w:val="000000" w:themeColor="text1"/>
          <w:sz w:val="28"/>
          <w:szCs w:val="28"/>
        </w:rPr>
        <w:t>layer))</w:t>
      </w:r>
    </w:p>
    <w:p w14:paraId="2FC4228B" w14:textId="512DD981" w:rsidR="00295726" w:rsidRPr="00864665" w:rsidRDefault="00415D1E" w:rsidP="00415D1E">
      <w:pPr>
        <w:spacing w:after="0" w:line="240" w:lineRule="auto"/>
        <w:ind w:left="720"/>
        <w:rPr>
          <w:rFonts w:ascii="Times New Roman" w:eastAsia="Times New Roman" w:hAnsi="Times New Roman" w:cs="Times New Roman"/>
          <w:color w:val="000000" w:themeColor="text1"/>
          <w:sz w:val="28"/>
          <w:szCs w:val="28"/>
        </w:rPr>
      </w:pPr>
      <w:proofErr w:type="gramStart"/>
      <w:r w:rsidRPr="00864665">
        <w:rPr>
          <w:rFonts w:ascii="Times New Roman" w:eastAsia="Times New Roman" w:hAnsi="Times New Roman" w:cs="Times New Roman"/>
          <w:color w:val="000000" w:themeColor="text1"/>
          <w:sz w:val="28"/>
          <w:szCs w:val="28"/>
        </w:rPr>
        <w:t>B</w:t>
      </w:r>
      <w:r w:rsidR="00295726" w:rsidRPr="00864665">
        <w:rPr>
          <w:rFonts w:ascii="Times New Roman" w:eastAsia="Times New Roman" w:hAnsi="Times New Roman" w:cs="Times New Roman"/>
          <w:color w:val="000000" w:themeColor="text1"/>
          <w:sz w:val="28"/>
          <w:szCs w:val="28"/>
        </w:rPr>
        <w:t>:=</w:t>
      </w:r>
      <w:proofErr w:type="gramEnd"/>
      <w:r w:rsidR="00B90BE0" w:rsidRPr="00864665">
        <w:rPr>
          <w:rFonts w:ascii="Times New Roman" w:eastAsia="Times New Roman" w:hAnsi="Times New Roman" w:cs="Times New Roman"/>
          <w:color w:val="000000" w:themeColor="text1"/>
          <w:sz w:val="28"/>
          <w:szCs w:val="28"/>
        </w:rPr>
        <w:t xml:space="preserve"> </w:t>
      </w:r>
      <w:r w:rsidR="00295726" w:rsidRPr="00864665">
        <w:rPr>
          <w:rFonts w:ascii="Times New Roman" w:eastAsia="Times New Roman" w:hAnsi="Times New Roman" w:cs="Times New Roman"/>
          <w:color w:val="000000" w:themeColor="text1"/>
          <w:sz w:val="28"/>
          <w:szCs w:val="28"/>
        </w:rPr>
        <w:t xml:space="preserve">(π </w:t>
      </w:r>
      <w:r w:rsidR="00295726" w:rsidRPr="00864665">
        <w:rPr>
          <w:rFonts w:ascii="Times New Roman" w:eastAsia="Times New Roman" w:hAnsi="Times New Roman" w:cs="Times New Roman"/>
          <w:color w:val="000000" w:themeColor="text1"/>
          <w:sz w:val="28"/>
          <w:szCs w:val="28"/>
          <w:vertAlign w:val="subscript"/>
        </w:rPr>
        <w:t>goals</w:t>
      </w:r>
      <w:r w:rsidR="00295726" w:rsidRPr="00864665">
        <w:rPr>
          <w:rFonts w:ascii="Times New Roman" w:eastAsia="Times New Roman" w:hAnsi="Times New Roman" w:cs="Times New Roman"/>
          <w:color w:val="000000" w:themeColor="text1"/>
          <w:sz w:val="28"/>
          <w:szCs w:val="28"/>
        </w:rPr>
        <w:t xml:space="preserve"> </w:t>
      </w:r>
      <w:r w:rsidRPr="00864665">
        <w:rPr>
          <w:rFonts w:ascii="Times New Roman" w:eastAsia="Times New Roman" w:hAnsi="Times New Roman" w:cs="Times New Roman"/>
          <w:color w:val="000000" w:themeColor="text1"/>
          <w:sz w:val="28"/>
          <w:szCs w:val="28"/>
        </w:rPr>
        <w:t>A</w:t>
      </w:r>
      <w:r w:rsidR="00295726" w:rsidRPr="00864665">
        <w:rPr>
          <w:rFonts w:ascii="Times New Roman" w:eastAsia="Times New Roman" w:hAnsi="Times New Roman" w:cs="Times New Roman"/>
          <w:color w:val="000000" w:themeColor="text1"/>
          <w:sz w:val="28"/>
          <w:szCs w:val="28"/>
        </w:rPr>
        <w:t>)-</w:t>
      </w:r>
      <w:r w:rsidR="00B90BE0" w:rsidRPr="00864665">
        <w:rPr>
          <w:rFonts w:ascii="Times New Roman" w:eastAsia="Times New Roman" w:hAnsi="Times New Roman" w:cs="Times New Roman"/>
          <w:color w:val="000000" w:themeColor="text1"/>
          <w:sz w:val="28"/>
          <w:szCs w:val="28"/>
        </w:rPr>
        <w:t xml:space="preserve"> </w:t>
      </w:r>
      <w:r w:rsidR="00295726" w:rsidRPr="00864665">
        <w:rPr>
          <w:rFonts w:ascii="Times New Roman" w:eastAsia="Times New Roman" w:hAnsi="Times New Roman" w:cs="Times New Roman"/>
          <w:color w:val="000000" w:themeColor="text1"/>
          <w:sz w:val="28"/>
          <w:szCs w:val="28"/>
        </w:rPr>
        <w:t xml:space="preserve">π </w:t>
      </w:r>
      <w:r w:rsidR="00295726" w:rsidRPr="00864665">
        <w:rPr>
          <w:rFonts w:ascii="Times New Roman" w:eastAsia="Times New Roman" w:hAnsi="Times New Roman" w:cs="Times New Roman"/>
          <w:color w:val="000000" w:themeColor="text1"/>
          <w:sz w:val="28"/>
          <w:szCs w:val="28"/>
          <w:vertAlign w:val="subscript"/>
        </w:rPr>
        <w:t>goals</w:t>
      </w:r>
      <w:r w:rsidR="00295726" w:rsidRPr="00864665">
        <w:rPr>
          <w:rFonts w:ascii="Times New Roman" w:eastAsia="Times New Roman" w:hAnsi="Times New Roman" w:cs="Times New Roman"/>
          <w:color w:val="000000" w:themeColor="text1"/>
          <w:sz w:val="28"/>
          <w:szCs w:val="28"/>
        </w:rPr>
        <w:t xml:space="preserve"> (σ </w:t>
      </w:r>
      <w:r w:rsidR="00295726" w:rsidRPr="00864665">
        <w:rPr>
          <w:rFonts w:ascii="Times New Roman" w:eastAsia="Times New Roman" w:hAnsi="Times New Roman" w:cs="Times New Roman"/>
          <w:color w:val="000000" w:themeColor="text1"/>
          <w:sz w:val="28"/>
          <w:szCs w:val="28"/>
          <w:vertAlign w:val="subscript"/>
        </w:rPr>
        <w:t>(goals1&gt;goals)</w:t>
      </w:r>
      <w:r w:rsidR="00B90BE0" w:rsidRPr="00864665">
        <w:rPr>
          <w:rFonts w:ascii="Times New Roman" w:eastAsia="Times New Roman" w:hAnsi="Times New Roman" w:cs="Times New Roman"/>
          <w:color w:val="000000" w:themeColor="text1"/>
          <w:sz w:val="28"/>
          <w:szCs w:val="28"/>
        </w:rPr>
        <w:t>(P</w:t>
      </w:r>
      <w:r w:rsidR="00295726" w:rsidRPr="00864665">
        <w:rPr>
          <w:rFonts w:ascii="Times New Roman" w:eastAsia="Times New Roman" w:hAnsi="Times New Roman" w:cs="Times New Roman"/>
          <w:color w:val="000000" w:themeColor="text1"/>
          <w:sz w:val="28"/>
          <w:szCs w:val="28"/>
        </w:rPr>
        <w:t xml:space="preserve">layer* ρ </w:t>
      </w:r>
      <w:r w:rsidR="00295726" w:rsidRPr="00864665">
        <w:rPr>
          <w:rFonts w:ascii="Times New Roman" w:eastAsia="Times New Roman" w:hAnsi="Times New Roman" w:cs="Times New Roman"/>
          <w:color w:val="000000" w:themeColor="text1"/>
          <w:sz w:val="28"/>
          <w:szCs w:val="28"/>
          <w:vertAlign w:val="subscript"/>
        </w:rPr>
        <w:t>PID</w:t>
      </w:r>
      <w:r w:rsidR="00295726" w:rsidRPr="00864665">
        <w:rPr>
          <w:rFonts w:ascii="Times New Roman" w:eastAsia="Times New Roman" w:hAnsi="Times New Roman" w:cs="Times New Roman"/>
          <w:color w:val="000000" w:themeColor="text1"/>
          <w:sz w:val="28"/>
          <w:szCs w:val="28"/>
          <w:vertAlign w:val="subscript"/>
        </w:rPr>
        <w:sym w:font="Wingdings" w:char="F0E0"/>
      </w:r>
      <w:r w:rsidR="00295726" w:rsidRPr="00864665">
        <w:rPr>
          <w:rFonts w:ascii="Times New Roman" w:eastAsia="Times New Roman" w:hAnsi="Times New Roman" w:cs="Times New Roman"/>
          <w:color w:val="000000" w:themeColor="text1"/>
          <w:sz w:val="28"/>
          <w:szCs w:val="28"/>
          <w:vertAlign w:val="subscript"/>
        </w:rPr>
        <w:t xml:space="preserve"> </w:t>
      </w:r>
      <w:r w:rsidRPr="00864665">
        <w:rPr>
          <w:rFonts w:ascii="Times New Roman" w:eastAsia="Times New Roman" w:hAnsi="Times New Roman" w:cs="Times New Roman"/>
          <w:color w:val="000000" w:themeColor="text1"/>
          <w:sz w:val="28"/>
          <w:szCs w:val="28"/>
          <w:vertAlign w:val="subscript"/>
        </w:rPr>
        <w:t>P</w:t>
      </w:r>
      <w:r w:rsidR="00295726" w:rsidRPr="00864665">
        <w:rPr>
          <w:rFonts w:ascii="Times New Roman" w:eastAsia="Times New Roman" w:hAnsi="Times New Roman" w:cs="Times New Roman"/>
          <w:color w:val="000000" w:themeColor="text1"/>
          <w:sz w:val="28"/>
          <w:szCs w:val="28"/>
          <w:vertAlign w:val="subscript"/>
        </w:rPr>
        <w:t>id1,</w:t>
      </w:r>
      <w:r w:rsidRPr="00864665">
        <w:rPr>
          <w:rFonts w:ascii="Times New Roman" w:eastAsia="Times New Roman" w:hAnsi="Times New Roman" w:cs="Times New Roman"/>
          <w:color w:val="000000" w:themeColor="text1"/>
          <w:sz w:val="28"/>
          <w:szCs w:val="28"/>
          <w:vertAlign w:val="subscript"/>
        </w:rPr>
        <w:t xml:space="preserve"> </w:t>
      </w:r>
      <w:r w:rsidR="00295726" w:rsidRPr="00864665">
        <w:rPr>
          <w:rFonts w:ascii="Times New Roman" w:eastAsia="Times New Roman" w:hAnsi="Times New Roman" w:cs="Times New Roman"/>
          <w:color w:val="000000" w:themeColor="text1"/>
          <w:sz w:val="28"/>
          <w:szCs w:val="28"/>
          <w:vertAlign w:val="subscript"/>
        </w:rPr>
        <w:t xml:space="preserve">fname </w:t>
      </w:r>
      <w:r w:rsidR="00B90BE0" w:rsidRPr="00864665">
        <w:rPr>
          <w:rFonts w:ascii="Times New Roman" w:eastAsia="Times New Roman" w:hAnsi="Times New Roman" w:cs="Times New Roman"/>
          <w:color w:val="000000" w:themeColor="text1"/>
          <w:sz w:val="28"/>
          <w:szCs w:val="28"/>
          <w:vertAlign w:val="subscript"/>
        </w:rPr>
        <w:t xml:space="preserve"> </w:t>
      </w:r>
      <w:r w:rsidR="00295726" w:rsidRPr="00864665">
        <w:rPr>
          <w:rFonts w:ascii="Times New Roman" w:eastAsia="Times New Roman" w:hAnsi="Times New Roman" w:cs="Times New Roman"/>
          <w:color w:val="000000" w:themeColor="text1"/>
          <w:sz w:val="28"/>
          <w:szCs w:val="28"/>
          <w:vertAlign w:val="subscript"/>
        </w:rPr>
        <w:sym w:font="Wingdings" w:char="F0E0"/>
      </w:r>
      <w:r w:rsidR="00295726" w:rsidRPr="00864665">
        <w:rPr>
          <w:rFonts w:ascii="Times New Roman" w:eastAsia="Times New Roman" w:hAnsi="Times New Roman" w:cs="Times New Roman"/>
          <w:color w:val="000000" w:themeColor="text1"/>
          <w:sz w:val="28"/>
          <w:szCs w:val="28"/>
          <w:vertAlign w:val="subscript"/>
        </w:rPr>
        <w:t>fname1,lname</w:t>
      </w:r>
      <w:r w:rsidR="00295726" w:rsidRPr="00864665">
        <w:rPr>
          <w:rFonts w:ascii="Times New Roman" w:eastAsia="Times New Roman" w:hAnsi="Times New Roman" w:cs="Times New Roman"/>
          <w:color w:val="000000" w:themeColor="text1"/>
          <w:sz w:val="28"/>
          <w:szCs w:val="28"/>
          <w:vertAlign w:val="subscript"/>
        </w:rPr>
        <w:sym w:font="Wingdings" w:char="F0E0"/>
      </w:r>
      <w:r w:rsidR="00295726" w:rsidRPr="00864665">
        <w:rPr>
          <w:rFonts w:ascii="Times New Roman" w:eastAsia="Times New Roman" w:hAnsi="Times New Roman" w:cs="Times New Roman"/>
          <w:color w:val="000000" w:themeColor="text1"/>
          <w:sz w:val="28"/>
          <w:szCs w:val="28"/>
          <w:vertAlign w:val="subscript"/>
        </w:rPr>
        <w:t>lname1,position</w:t>
      </w:r>
      <w:r w:rsidR="00295726" w:rsidRPr="00864665">
        <w:rPr>
          <w:rFonts w:ascii="Times New Roman" w:eastAsia="Times New Roman" w:hAnsi="Times New Roman" w:cs="Times New Roman"/>
          <w:color w:val="000000" w:themeColor="text1"/>
          <w:sz w:val="28"/>
          <w:szCs w:val="28"/>
          <w:vertAlign w:val="subscript"/>
        </w:rPr>
        <w:sym w:font="Wingdings" w:char="F0E0"/>
      </w:r>
      <w:r w:rsidR="00295726" w:rsidRPr="00864665">
        <w:rPr>
          <w:rFonts w:ascii="Times New Roman" w:eastAsia="Times New Roman" w:hAnsi="Times New Roman" w:cs="Times New Roman"/>
          <w:color w:val="000000" w:themeColor="text1"/>
          <w:sz w:val="28"/>
          <w:szCs w:val="28"/>
          <w:vertAlign w:val="subscript"/>
        </w:rPr>
        <w:t>position1,goals</w:t>
      </w:r>
      <w:r w:rsidR="00295726" w:rsidRPr="00864665">
        <w:rPr>
          <w:rFonts w:ascii="Times New Roman" w:eastAsia="Times New Roman" w:hAnsi="Times New Roman" w:cs="Times New Roman"/>
          <w:color w:val="000000" w:themeColor="text1"/>
          <w:sz w:val="28"/>
          <w:szCs w:val="28"/>
          <w:vertAlign w:val="subscript"/>
        </w:rPr>
        <w:sym w:font="Wingdings" w:char="F0E0"/>
      </w:r>
      <w:r w:rsidR="00295726" w:rsidRPr="00864665">
        <w:rPr>
          <w:rFonts w:ascii="Times New Roman" w:eastAsia="Times New Roman" w:hAnsi="Times New Roman" w:cs="Times New Roman"/>
          <w:color w:val="000000" w:themeColor="text1"/>
          <w:sz w:val="28"/>
          <w:szCs w:val="28"/>
          <w:vertAlign w:val="subscript"/>
        </w:rPr>
        <w:t>goals1,country</w:t>
      </w:r>
      <w:r w:rsidR="00295726" w:rsidRPr="00864665">
        <w:rPr>
          <w:rFonts w:ascii="Times New Roman" w:eastAsia="Times New Roman" w:hAnsi="Times New Roman" w:cs="Times New Roman"/>
          <w:color w:val="000000" w:themeColor="text1"/>
          <w:sz w:val="28"/>
          <w:szCs w:val="28"/>
          <w:vertAlign w:val="subscript"/>
        </w:rPr>
        <w:sym w:font="Wingdings" w:char="F0E0"/>
      </w:r>
      <w:r w:rsidR="00295726" w:rsidRPr="00864665">
        <w:rPr>
          <w:rFonts w:ascii="Times New Roman" w:eastAsia="Times New Roman" w:hAnsi="Times New Roman" w:cs="Times New Roman"/>
          <w:color w:val="000000" w:themeColor="text1"/>
          <w:sz w:val="28"/>
          <w:szCs w:val="28"/>
          <w:vertAlign w:val="subscript"/>
        </w:rPr>
        <w:t>county1</w:t>
      </w:r>
      <w:r w:rsidR="00295726" w:rsidRPr="00864665">
        <w:rPr>
          <w:rFonts w:ascii="Times New Roman" w:eastAsia="Times New Roman" w:hAnsi="Times New Roman" w:cs="Times New Roman"/>
          <w:color w:val="000000" w:themeColor="text1"/>
          <w:sz w:val="28"/>
          <w:szCs w:val="28"/>
        </w:rPr>
        <w:t xml:space="preserve"> </w:t>
      </w:r>
      <w:r w:rsidRPr="00864665">
        <w:rPr>
          <w:rFonts w:ascii="Times New Roman" w:eastAsia="Times New Roman" w:hAnsi="Times New Roman" w:cs="Times New Roman"/>
          <w:color w:val="000000" w:themeColor="text1"/>
          <w:sz w:val="28"/>
          <w:szCs w:val="28"/>
        </w:rPr>
        <w:t>A</w:t>
      </w:r>
      <w:r w:rsidR="00295726" w:rsidRPr="00864665">
        <w:rPr>
          <w:rFonts w:ascii="Times New Roman" w:eastAsia="Times New Roman" w:hAnsi="Times New Roman" w:cs="Times New Roman"/>
          <w:color w:val="000000" w:themeColor="text1"/>
          <w:sz w:val="28"/>
          <w:szCs w:val="28"/>
        </w:rPr>
        <w:t>)))</w:t>
      </w:r>
    </w:p>
    <w:p w14:paraId="126DF502" w14:textId="77777777" w:rsidR="00295726" w:rsidRPr="00864665" w:rsidRDefault="00295726" w:rsidP="00295726">
      <w:pPr>
        <w:spacing w:after="0" w:line="240" w:lineRule="auto"/>
        <w:ind w:left="720"/>
        <w:rPr>
          <w:rFonts w:ascii="Times New Roman" w:eastAsia="Times New Roman" w:hAnsi="Times New Roman" w:cs="Times New Roman"/>
          <w:color w:val="000000" w:themeColor="text1"/>
          <w:sz w:val="32"/>
          <w:szCs w:val="24"/>
        </w:rPr>
      </w:pPr>
    </w:p>
    <w:p w14:paraId="1F5CFE48" w14:textId="064F3137" w:rsidR="00295726" w:rsidRPr="00864665" w:rsidRDefault="00295726" w:rsidP="00415D1E">
      <w:pPr>
        <w:spacing w:after="0" w:line="240" w:lineRule="auto"/>
        <w:ind w:left="720" w:firstLine="720"/>
        <w:rPr>
          <w:rFonts w:ascii="Times New Roman" w:eastAsia="Times New Roman" w:hAnsi="Times New Roman" w:cs="Times New Roman"/>
          <w:color w:val="000000" w:themeColor="text1"/>
          <w:sz w:val="32"/>
          <w:szCs w:val="24"/>
        </w:rPr>
      </w:pPr>
      <w:r w:rsidRPr="00864665">
        <w:rPr>
          <w:rFonts w:ascii="Times New Roman" w:eastAsia="Times New Roman" w:hAnsi="Times New Roman" w:cs="Times New Roman"/>
          <w:color w:val="000000" w:themeColor="text1"/>
          <w:sz w:val="32"/>
          <w:szCs w:val="24"/>
        </w:rPr>
        <w:t xml:space="preserve">π </w:t>
      </w:r>
      <w:r w:rsidRPr="00864665">
        <w:rPr>
          <w:rFonts w:ascii="Times New Roman" w:eastAsia="Times New Roman" w:hAnsi="Times New Roman" w:cs="Times New Roman"/>
          <w:color w:val="000000" w:themeColor="text1"/>
          <w:sz w:val="32"/>
          <w:szCs w:val="24"/>
          <w:vertAlign w:val="subscript"/>
        </w:rPr>
        <w:t>fname, lname, goals</w:t>
      </w:r>
      <w:r w:rsidRPr="00864665">
        <w:rPr>
          <w:rFonts w:ascii="Times New Roman" w:eastAsia="Times New Roman" w:hAnsi="Times New Roman" w:cs="Times New Roman"/>
          <w:color w:val="000000" w:themeColor="text1"/>
          <w:sz w:val="32"/>
          <w:szCs w:val="24"/>
        </w:rPr>
        <w:t>(</w:t>
      </w:r>
      <w:r w:rsidR="00415D1E" w:rsidRPr="00864665">
        <w:rPr>
          <w:rFonts w:ascii="Times New Roman" w:eastAsia="Times New Roman" w:hAnsi="Times New Roman" w:cs="Times New Roman"/>
          <w:color w:val="000000" w:themeColor="text1"/>
          <w:sz w:val="32"/>
          <w:szCs w:val="24"/>
        </w:rPr>
        <w:t>A</w:t>
      </w:r>
      <w:r w:rsidRPr="00864665">
        <w:rPr>
          <w:rFonts w:ascii="Cambria Math" w:eastAsia="Times New Roman" w:hAnsi="Cambria Math" w:cs="Cambria Math"/>
          <w:color w:val="000000" w:themeColor="text1"/>
          <w:sz w:val="32"/>
          <w:szCs w:val="24"/>
        </w:rPr>
        <w:t>⋈</w:t>
      </w:r>
      <w:proofErr w:type="gramStart"/>
      <w:r w:rsidR="00415D1E" w:rsidRPr="00864665">
        <w:rPr>
          <w:rFonts w:ascii="Times New Roman" w:eastAsia="Times New Roman" w:hAnsi="Times New Roman" w:cs="Times New Roman"/>
          <w:color w:val="000000" w:themeColor="text1"/>
          <w:sz w:val="32"/>
          <w:szCs w:val="24"/>
        </w:rPr>
        <w:t>B</w:t>
      </w:r>
      <w:r w:rsidRPr="00864665">
        <w:rPr>
          <w:rFonts w:ascii="Times New Roman" w:eastAsia="Times New Roman" w:hAnsi="Times New Roman" w:cs="Times New Roman"/>
          <w:color w:val="000000" w:themeColor="text1"/>
          <w:sz w:val="32"/>
          <w:szCs w:val="24"/>
        </w:rPr>
        <w:t>)</w:t>
      </w:r>
      <w:r w:rsidR="00415D1E" w:rsidRPr="00864665">
        <w:rPr>
          <w:rFonts w:ascii="Times New Roman" w:eastAsia="Times New Roman" w:hAnsi="Times New Roman" w:cs="Times New Roman"/>
          <w:color w:val="000000" w:themeColor="text1"/>
          <w:sz w:val="32"/>
          <w:szCs w:val="24"/>
        </w:rPr>
        <w:t xml:space="preserve">   </w:t>
      </w:r>
      <w:proofErr w:type="gramEnd"/>
      <w:r w:rsidR="00415D1E" w:rsidRPr="00864665">
        <w:rPr>
          <w:rFonts w:ascii="Times New Roman" w:eastAsia="Times New Roman" w:hAnsi="Times New Roman" w:cs="Times New Roman"/>
          <w:color w:val="000000" w:themeColor="text1"/>
          <w:sz w:val="32"/>
          <w:szCs w:val="24"/>
        </w:rPr>
        <w:t xml:space="preserve">  </w:t>
      </w:r>
      <w:r w:rsidR="00415D1E" w:rsidRPr="00864665">
        <w:rPr>
          <w:rFonts w:ascii="Times New Roman" w:eastAsia="Times New Roman" w:hAnsi="Times New Roman" w:cs="Times New Roman"/>
          <w:color w:val="000000" w:themeColor="text1"/>
          <w:sz w:val="21"/>
          <w:szCs w:val="21"/>
        </w:rPr>
        <w:t>[Answer]</w:t>
      </w:r>
    </w:p>
    <w:p w14:paraId="4D93DE9B" w14:textId="77777777" w:rsidR="00295726" w:rsidRPr="00864665" w:rsidRDefault="00295726" w:rsidP="00295726">
      <w:pPr>
        <w:spacing w:after="0" w:line="240" w:lineRule="auto"/>
        <w:rPr>
          <w:rFonts w:ascii="Times New Roman" w:eastAsia="Times New Roman" w:hAnsi="Times New Roman" w:cs="Times New Roman"/>
          <w:color w:val="000000" w:themeColor="text1"/>
          <w:sz w:val="24"/>
          <w:szCs w:val="24"/>
        </w:rPr>
      </w:pPr>
    </w:p>
    <w:p w14:paraId="3CCFC0F7" w14:textId="77777777" w:rsidR="00295726" w:rsidRPr="00864665" w:rsidRDefault="00295726" w:rsidP="00295726">
      <w:pPr>
        <w:pStyle w:val="ListParagraph"/>
        <w:rPr>
          <w:rFonts w:ascii="Times New Roman" w:eastAsia="Times New Roman" w:hAnsi="Times New Roman" w:cs="Times New Roman"/>
          <w:color w:val="000000" w:themeColor="text1"/>
          <w:sz w:val="27"/>
          <w:szCs w:val="27"/>
        </w:rPr>
      </w:pPr>
    </w:p>
    <w:p w14:paraId="092AA9B6" w14:textId="77777777" w:rsidR="00295726" w:rsidRPr="00864665" w:rsidRDefault="00295726" w:rsidP="00295726">
      <w:pPr>
        <w:pStyle w:val="ListParagraph"/>
        <w:numPr>
          <w:ilvl w:val="0"/>
          <w:numId w:val="1"/>
        </w:numPr>
        <w:spacing w:after="0" w:line="240" w:lineRule="auto"/>
        <w:rPr>
          <w:rFonts w:ascii="Times New Roman" w:eastAsia="Times New Roman" w:hAnsi="Times New Roman" w:cs="Times New Roman"/>
          <w:color w:val="000000" w:themeColor="text1"/>
          <w:sz w:val="27"/>
          <w:szCs w:val="27"/>
        </w:rPr>
      </w:pPr>
      <w:r w:rsidRPr="00864665">
        <w:rPr>
          <w:rFonts w:ascii="Times New Roman" w:eastAsia="Times New Roman" w:hAnsi="Times New Roman" w:cs="Times New Roman"/>
          <w:color w:val="000000" w:themeColor="text1"/>
          <w:sz w:val="27"/>
          <w:szCs w:val="27"/>
        </w:rPr>
        <w:t>Find the winner country of the match for which the very first ticket out of all the tickets in the database was purchased. If there was a tie in the match, report nothing.</w:t>
      </w:r>
    </w:p>
    <w:p w14:paraId="44BD66C3" w14:textId="3B548E91" w:rsidR="00295726" w:rsidRPr="00864665" w:rsidRDefault="00295726" w:rsidP="00C1645E">
      <w:pPr>
        <w:pStyle w:val="ListParagraph"/>
        <w:ind w:firstLine="720"/>
        <w:rPr>
          <w:rFonts w:ascii="Times New Roman" w:eastAsia="Times New Roman" w:hAnsi="Times New Roman" w:cs="Times New Roman"/>
          <w:color w:val="000000" w:themeColor="text1"/>
          <w:sz w:val="27"/>
          <w:szCs w:val="27"/>
        </w:rPr>
      </w:pPr>
      <w:r w:rsidRPr="00864665">
        <w:rPr>
          <w:rFonts w:ascii="Times New Roman" w:eastAsia="Times New Roman" w:hAnsi="Times New Roman" w:cs="Times New Roman"/>
          <w:color w:val="000000" w:themeColor="text1"/>
          <w:sz w:val="27"/>
          <w:szCs w:val="27"/>
        </w:rPr>
        <w:t>Π</w:t>
      </w:r>
      <w:r w:rsidRPr="00864665">
        <w:rPr>
          <w:rFonts w:ascii="Times New Roman" w:eastAsia="Times New Roman" w:hAnsi="Times New Roman" w:cs="Times New Roman"/>
          <w:color w:val="000000" w:themeColor="text1"/>
          <w:sz w:val="27"/>
          <w:szCs w:val="27"/>
          <w:vertAlign w:val="subscript"/>
        </w:rPr>
        <w:t>TID</w:t>
      </w:r>
      <w:r w:rsidRPr="00864665">
        <w:rPr>
          <w:rFonts w:ascii="Times New Roman" w:eastAsia="Times New Roman" w:hAnsi="Times New Roman" w:cs="Times New Roman"/>
          <w:color w:val="000000" w:themeColor="text1"/>
          <w:sz w:val="27"/>
          <w:szCs w:val="27"/>
        </w:rPr>
        <w:t xml:space="preserve"> (</w:t>
      </w:r>
      <w:proofErr w:type="gramStart"/>
      <w:r w:rsidRPr="00864665">
        <w:rPr>
          <w:rFonts w:ascii="Times New Roman" w:eastAsia="Times New Roman" w:hAnsi="Times New Roman" w:cs="Times New Roman"/>
          <w:color w:val="000000" w:themeColor="text1"/>
          <w:sz w:val="27"/>
          <w:szCs w:val="27"/>
        </w:rPr>
        <w:t>Ticket )</w:t>
      </w:r>
      <w:proofErr w:type="gramEnd"/>
    </w:p>
    <w:p w14:paraId="57BAB72C" w14:textId="3D3B77B5" w:rsidR="00E96827" w:rsidRPr="00864665" w:rsidRDefault="00E96827" w:rsidP="00E96827">
      <w:pPr>
        <w:pStyle w:val="ListParagraph"/>
        <w:spacing w:after="0" w:line="240" w:lineRule="auto"/>
        <w:rPr>
          <w:rFonts w:ascii="Times New Roman" w:eastAsia="Times New Roman" w:hAnsi="Times New Roman" w:cs="Times New Roman"/>
          <w:color w:val="000000" w:themeColor="text1"/>
        </w:rPr>
      </w:pPr>
      <w:proofErr w:type="spellStart"/>
      <w:r w:rsidRPr="00864665">
        <w:rPr>
          <w:rFonts w:ascii="Times New Roman" w:eastAsia="Times New Roman" w:hAnsi="Times New Roman" w:cs="Times New Roman"/>
          <w:color w:val="000000" w:themeColor="text1"/>
        </w:rPr>
        <w:t>σ</w:t>
      </w:r>
      <w:r w:rsidRPr="00864665">
        <w:rPr>
          <w:rFonts w:ascii="Times New Roman" w:eastAsia="Times New Roman" w:hAnsi="Times New Roman" w:cs="Times New Roman"/>
          <w:color w:val="000000" w:themeColor="text1"/>
          <w:vertAlign w:val="subscript"/>
        </w:rPr>
        <w:t>Country</w:t>
      </w:r>
      <w:proofErr w:type="spellEnd"/>
      <w:r w:rsidRPr="00864665">
        <w:rPr>
          <w:rFonts w:ascii="Times New Roman" w:eastAsia="Times New Roman" w:hAnsi="Times New Roman" w:cs="Times New Roman"/>
          <w:color w:val="000000" w:themeColor="text1"/>
        </w:rPr>
        <w:t>(π</w:t>
      </w:r>
      <w:proofErr w:type="spellStart"/>
      <w:proofErr w:type="gramStart"/>
      <w:r w:rsidRPr="00864665">
        <w:rPr>
          <w:rFonts w:ascii="Times New Roman" w:eastAsia="Times New Roman" w:hAnsi="Times New Roman" w:cs="Times New Roman"/>
          <w:color w:val="000000" w:themeColor="text1"/>
          <w:vertAlign w:val="subscript"/>
        </w:rPr>
        <w:t>MID,date</w:t>
      </w:r>
      <w:proofErr w:type="spellEnd"/>
      <w:proofErr w:type="gramEnd"/>
      <w:r w:rsidRPr="00864665">
        <w:rPr>
          <w:rFonts w:ascii="Times New Roman" w:eastAsia="Times New Roman" w:hAnsi="Times New Roman" w:cs="Times New Roman"/>
          <w:color w:val="000000" w:themeColor="text1"/>
        </w:rPr>
        <w:t>(Match)</w:t>
      </w:r>
      <w:r w:rsidRPr="00864665">
        <w:rPr>
          <w:rFonts w:ascii="Cambria Math" w:eastAsia="Times New Roman" w:hAnsi="Cambria Math" w:cs="Cambria Math"/>
          <w:color w:val="000000" w:themeColor="text1"/>
        </w:rPr>
        <w:t>⨝</w:t>
      </w:r>
      <w:r w:rsidRPr="00864665">
        <w:rPr>
          <w:rFonts w:ascii="Times New Roman" w:eastAsia="Times New Roman" w:hAnsi="Times New Roman" w:cs="Times New Roman"/>
          <w:color w:val="000000" w:themeColor="text1"/>
          <w:vertAlign w:val="subscript"/>
        </w:rPr>
        <w:t>MID, date</w:t>
      </w:r>
      <w:r w:rsidRPr="00864665">
        <w:rPr>
          <w:rFonts w:ascii="Times New Roman" w:eastAsia="Times New Roman" w:hAnsi="Times New Roman" w:cs="Times New Roman"/>
          <w:color w:val="000000" w:themeColor="text1"/>
        </w:rPr>
        <w:t>=(</w:t>
      </w:r>
      <w:r w:rsidRPr="00864665">
        <w:rPr>
          <w:rFonts w:ascii="Times New Roman" w:eastAsia="Times New Roman" w:hAnsi="Times New Roman" w:cs="Times New Roman"/>
          <w:color w:val="000000" w:themeColor="text1"/>
          <w:szCs w:val="27"/>
        </w:rPr>
        <w:t xml:space="preserve"> σ</w:t>
      </w:r>
      <w:r w:rsidRPr="00864665">
        <w:rPr>
          <w:rFonts w:ascii="Times New Roman" w:eastAsia="Times New Roman" w:hAnsi="Times New Roman" w:cs="Times New Roman"/>
          <w:color w:val="000000" w:themeColor="text1"/>
          <w:vertAlign w:val="subscript"/>
        </w:rPr>
        <w:t>goals1&gt;goals2</w:t>
      </w:r>
      <w:r w:rsidRPr="00864665">
        <w:rPr>
          <w:rFonts w:ascii="Times New Roman" w:eastAsia="Times New Roman" w:hAnsi="Times New Roman" w:cs="Times New Roman"/>
          <w:color w:val="000000" w:themeColor="text1"/>
        </w:rPr>
        <w:t>(π</w:t>
      </w:r>
      <w:r w:rsidRPr="00864665">
        <w:rPr>
          <w:rFonts w:ascii="Times New Roman" w:eastAsia="Times New Roman" w:hAnsi="Times New Roman" w:cs="Times New Roman"/>
          <w:color w:val="000000" w:themeColor="text1"/>
          <w:vertAlign w:val="subscript"/>
        </w:rPr>
        <w:t>MID</w:t>
      </w:r>
      <w:r w:rsidRPr="00864665">
        <w:rPr>
          <w:rFonts w:ascii="Times New Roman" w:eastAsia="Times New Roman" w:hAnsi="Times New Roman" w:cs="Times New Roman"/>
          <w:color w:val="000000" w:themeColor="text1"/>
        </w:rPr>
        <w:t>(Competes )</w:t>
      </w:r>
      <w:r w:rsidRPr="00864665">
        <w:rPr>
          <w:rFonts w:ascii="Cambria Math" w:eastAsia="Times New Roman" w:hAnsi="Cambria Math" w:cs="Cambria Math"/>
          <w:color w:val="000000" w:themeColor="text1"/>
        </w:rPr>
        <w:t>⨝</w:t>
      </w:r>
      <w:r w:rsidRPr="00864665">
        <w:rPr>
          <w:rFonts w:ascii="Times New Roman" w:eastAsia="Times New Roman" w:hAnsi="Times New Roman" w:cs="Times New Roman"/>
          <w:color w:val="000000" w:themeColor="text1"/>
        </w:rPr>
        <w:t>π</w:t>
      </w:r>
      <w:r w:rsidRPr="00864665">
        <w:rPr>
          <w:rFonts w:ascii="Times New Roman" w:eastAsia="Times New Roman" w:hAnsi="Times New Roman" w:cs="Times New Roman"/>
          <w:color w:val="000000" w:themeColor="text1"/>
          <w:vertAlign w:val="subscript"/>
        </w:rPr>
        <w:t>MID</w:t>
      </w:r>
      <w:r w:rsidRPr="00864665">
        <w:rPr>
          <w:rFonts w:ascii="Times New Roman" w:eastAsia="Times New Roman" w:hAnsi="Times New Roman" w:cs="Times New Roman"/>
          <w:color w:val="000000" w:themeColor="text1"/>
        </w:rPr>
        <w:t>(Ticket)))</w:t>
      </w:r>
    </w:p>
    <w:p w14:paraId="35EE28DE" w14:textId="0CA29E79" w:rsidR="00C1645E" w:rsidRPr="00864665" w:rsidRDefault="00C1645E" w:rsidP="00295726">
      <w:pPr>
        <w:pStyle w:val="ListParagraph"/>
        <w:rPr>
          <w:rFonts w:ascii="Times New Roman" w:eastAsia="Times New Roman" w:hAnsi="Times New Roman" w:cs="Times New Roman"/>
          <w:color w:val="000000" w:themeColor="text1"/>
          <w:sz w:val="27"/>
          <w:szCs w:val="27"/>
        </w:rPr>
      </w:pPr>
    </w:p>
    <w:p w14:paraId="311C10CC" w14:textId="77777777" w:rsidR="00295726" w:rsidRPr="00864665" w:rsidRDefault="00295726" w:rsidP="00E96827">
      <w:pPr>
        <w:spacing w:after="0" w:line="240" w:lineRule="auto"/>
        <w:rPr>
          <w:rFonts w:ascii="Times New Roman" w:eastAsia="Times New Roman" w:hAnsi="Times New Roman" w:cs="Times New Roman"/>
          <w:color w:val="000000" w:themeColor="text1"/>
          <w:sz w:val="27"/>
          <w:szCs w:val="27"/>
        </w:rPr>
      </w:pPr>
    </w:p>
    <w:p w14:paraId="1CBD204D" w14:textId="77777777" w:rsidR="00295726" w:rsidRPr="00864665" w:rsidRDefault="00295726" w:rsidP="00295726">
      <w:pPr>
        <w:pStyle w:val="ListParagraph"/>
        <w:numPr>
          <w:ilvl w:val="0"/>
          <w:numId w:val="1"/>
        </w:numPr>
        <w:spacing w:after="0" w:line="240" w:lineRule="auto"/>
        <w:rPr>
          <w:rFonts w:ascii="Times New Roman" w:eastAsia="Times New Roman" w:hAnsi="Times New Roman" w:cs="Times New Roman"/>
          <w:color w:val="000000" w:themeColor="text1"/>
          <w:sz w:val="27"/>
          <w:szCs w:val="27"/>
        </w:rPr>
      </w:pPr>
      <w:r w:rsidRPr="00864665">
        <w:rPr>
          <w:rFonts w:ascii="Times New Roman" w:eastAsia="Times New Roman" w:hAnsi="Times New Roman" w:cs="Times New Roman"/>
          <w:color w:val="000000" w:themeColor="text1"/>
          <w:sz w:val="27"/>
          <w:szCs w:val="27"/>
        </w:rPr>
        <w:t>Report the fname and lname of the player of the country ‘Spain’ with the second largest number of goals among players of that country.</w:t>
      </w:r>
    </w:p>
    <w:p w14:paraId="1E8CFAAC" w14:textId="77777777" w:rsidR="00295726" w:rsidRPr="00864665" w:rsidRDefault="00295726" w:rsidP="00295726">
      <w:pPr>
        <w:pStyle w:val="ListParagraph"/>
        <w:spacing w:after="0" w:line="240" w:lineRule="auto"/>
        <w:rPr>
          <w:rFonts w:ascii="Times New Roman" w:eastAsia="Times New Roman" w:hAnsi="Times New Roman" w:cs="Times New Roman"/>
          <w:color w:val="000000" w:themeColor="text1"/>
          <w:sz w:val="27"/>
          <w:szCs w:val="27"/>
        </w:rPr>
      </w:pPr>
    </w:p>
    <w:p w14:paraId="21796404" w14:textId="106F3213" w:rsidR="00295726" w:rsidRPr="00864665" w:rsidRDefault="00415D1E" w:rsidP="00B90DFF">
      <w:pPr>
        <w:spacing w:after="0" w:line="240" w:lineRule="auto"/>
        <w:ind w:firstLine="720"/>
        <w:rPr>
          <w:rFonts w:ascii="Times New Roman" w:eastAsia="Times New Roman" w:hAnsi="Times New Roman" w:cs="Times New Roman"/>
          <w:color w:val="000000" w:themeColor="text1"/>
          <w:sz w:val="28"/>
          <w:szCs w:val="24"/>
        </w:rPr>
      </w:pPr>
      <w:proofErr w:type="gramStart"/>
      <w:r w:rsidRPr="00864665">
        <w:rPr>
          <w:rFonts w:ascii="Times New Roman" w:eastAsia="Times New Roman" w:hAnsi="Times New Roman" w:cs="Times New Roman"/>
          <w:color w:val="000000" w:themeColor="text1"/>
          <w:sz w:val="28"/>
          <w:szCs w:val="24"/>
        </w:rPr>
        <w:t>A</w:t>
      </w:r>
      <w:r w:rsidR="00295726" w:rsidRPr="00864665">
        <w:rPr>
          <w:rFonts w:ascii="Times New Roman" w:eastAsia="Times New Roman" w:hAnsi="Times New Roman" w:cs="Times New Roman"/>
          <w:color w:val="000000" w:themeColor="text1"/>
          <w:sz w:val="28"/>
          <w:szCs w:val="24"/>
        </w:rPr>
        <w:t>:=</w:t>
      </w:r>
      <w:proofErr w:type="gramEnd"/>
      <w:r w:rsidR="00295726" w:rsidRPr="00864665">
        <w:rPr>
          <w:rFonts w:ascii="Times New Roman" w:eastAsia="Times New Roman" w:hAnsi="Times New Roman" w:cs="Times New Roman"/>
          <w:color w:val="000000" w:themeColor="text1"/>
          <w:sz w:val="28"/>
          <w:szCs w:val="24"/>
        </w:rPr>
        <w:t xml:space="preserve"> </w:t>
      </w:r>
      <w:r w:rsidR="00B90DFF" w:rsidRPr="00864665">
        <w:rPr>
          <w:rFonts w:ascii="Times New Roman" w:eastAsia="Times New Roman" w:hAnsi="Times New Roman" w:cs="Times New Roman"/>
          <w:color w:val="000000" w:themeColor="text1"/>
          <w:sz w:val="28"/>
          <w:szCs w:val="24"/>
        </w:rPr>
        <w:t xml:space="preserve"> </w:t>
      </w:r>
      <w:r w:rsidR="00295726" w:rsidRPr="00864665">
        <w:rPr>
          <w:rFonts w:ascii="Times New Roman" w:eastAsia="Times New Roman" w:hAnsi="Times New Roman" w:cs="Times New Roman"/>
          <w:color w:val="000000" w:themeColor="text1"/>
          <w:sz w:val="28"/>
          <w:szCs w:val="24"/>
        </w:rPr>
        <w:t xml:space="preserve">(σ </w:t>
      </w:r>
      <w:r w:rsidR="00295726" w:rsidRPr="00864665">
        <w:rPr>
          <w:rFonts w:ascii="Times New Roman" w:eastAsia="Times New Roman" w:hAnsi="Times New Roman" w:cs="Times New Roman"/>
          <w:color w:val="000000" w:themeColor="text1"/>
          <w:sz w:val="32"/>
          <w:szCs w:val="24"/>
          <w:vertAlign w:val="subscript"/>
        </w:rPr>
        <w:t>(</w:t>
      </w:r>
      <w:r w:rsidR="00295726" w:rsidRPr="00864665">
        <w:rPr>
          <w:rFonts w:ascii="Times New Roman" w:eastAsia="Times New Roman" w:hAnsi="Times New Roman" w:cs="Times New Roman"/>
          <w:color w:val="000000" w:themeColor="text1"/>
          <w:sz w:val="20"/>
          <w:szCs w:val="20"/>
          <w:vertAlign w:val="subscript"/>
        </w:rPr>
        <w:t>country="Spain")</w:t>
      </w:r>
      <w:r w:rsidR="00295726" w:rsidRPr="00864665">
        <w:rPr>
          <w:rFonts w:ascii="Times New Roman" w:eastAsia="Times New Roman" w:hAnsi="Times New Roman" w:cs="Times New Roman"/>
          <w:color w:val="000000" w:themeColor="text1"/>
          <w:sz w:val="20"/>
          <w:szCs w:val="20"/>
        </w:rPr>
        <w:t>(</w:t>
      </w:r>
      <w:r w:rsidRPr="00864665">
        <w:rPr>
          <w:rFonts w:ascii="Times New Roman" w:eastAsia="Times New Roman" w:hAnsi="Times New Roman" w:cs="Times New Roman"/>
          <w:color w:val="000000" w:themeColor="text1"/>
          <w:sz w:val="28"/>
          <w:szCs w:val="24"/>
        </w:rPr>
        <w:t>P</w:t>
      </w:r>
      <w:r w:rsidR="00295726" w:rsidRPr="00864665">
        <w:rPr>
          <w:rFonts w:ascii="Times New Roman" w:eastAsia="Times New Roman" w:hAnsi="Times New Roman" w:cs="Times New Roman"/>
          <w:color w:val="000000" w:themeColor="text1"/>
          <w:sz w:val="28"/>
          <w:szCs w:val="24"/>
        </w:rPr>
        <w:t>layer))</w:t>
      </w:r>
    </w:p>
    <w:p w14:paraId="48FEA486" w14:textId="2CE85494" w:rsidR="00295726" w:rsidRPr="00864665" w:rsidRDefault="00415D1E" w:rsidP="00B90DFF">
      <w:pPr>
        <w:spacing w:after="0" w:line="240" w:lineRule="auto"/>
        <w:ind w:left="720"/>
        <w:rPr>
          <w:rFonts w:ascii="Times New Roman" w:eastAsia="Times New Roman" w:hAnsi="Times New Roman" w:cs="Times New Roman"/>
          <w:color w:val="000000" w:themeColor="text1"/>
          <w:sz w:val="28"/>
          <w:szCs w:val="24"/>
        </w:rPr>
      </w:pPr>
      <w:proofErr w:type="gramStart"/>
      <w:r w:rsidRPr="00864665">
        <w:rPr>
          <w:rFonts w:ascii="Times New Roman" w:eastAsia="Times New Roman" w:hAnsi="Times New Roman" w:cs="Times New Roman"/>
          <w:color w:val="000000" w:themeColor="text1"/>
          <w:sz w:val="28"/>
          <w:szCs w:val="24"/>
        </w:rPr>
        <w:t>C</w:t>
      </w:r>
      <w:r w:rsidR="00295726" w:rsidRPr="00864665">
        <w:rPr>
          <w:rFonts w:ascii="Times New Roman" w:eastAsia="Times New Roman" w:hAnsi="Times New Roman" w:cs="Times New Roman"/>
          <w:color w:val="000000" w:themeColor="text1"/>
          <w:sz w:val="28"/>
          <w:szCs w:val="24"/>
        </w:rPr>
        <w:t>:=</w:t>
      </w:r>
      <w:proofErr w:type="gramEnd"/>
      <w:r w:rsidR="00295726" w:rsidRPr="00864665">
        <w:rPr>
          <w:rFonts w:ascii="Times New Roman" w:eastAsia="Times New Roman" w:hAnsi="Times New Roman" w:cs="Times New Roman"/>
          <w:color w:val="000000" w:themeColor="text1"/>
          <w:sz w:val="28"/>
          <w:szCs w:val="24"/>
        </w:rPr>
        <w:t xml:space="preserve"> </w:t>
      </w:r>
      <w:r w:rsidR="00B90DFF" w:rsidRPr="00864665">
        <w:rPr>
          <w:rFonts w:ascii="Times New Roman" w:eastAsia="Times New Roman" w:hAnsi="Times New Roman" w:cs="Times New Roman"/>
          <w:color w:val="000000" w:themeColor="text1"/>
          <w:sz w:val="28"/>
          <w:szCs w:val="24"/>
        </w:rPr>
        <w:t xml:space="preserve"> </w:t>
      </w:r>
      <w:r w:rsidR="00295726" w:rsidRPr="00864665">
        <w:rPr>
          <w:rFonts w:ascii="Times New Roman" w:eastAsia="Times New Roman" w:hAnsi="Times New Roman" w:cs="Times New Roman"/>
          <w:color w:val="000000" w:themeColor="text1"/>
          <w:sz w:val="28"/>
          <w:szCs w:val="24"/>
        </w:rPr>
        <w:t xml:space="preserve">(π </w:t>
      </w:r>
      <w:r w:rsidR="00295726" w:rsidRPr="00864665">
        <w:rPr>
          <w:rFonts w:ascii="Times New Roman" w:eastAsia="Times New Roman" w:hAnsi="Times New Roman" w:cs="Times New Roman"/>
          <w:color w:val="000000" w:themeColor="text1"/>
          <w:sz w:val="20"/>
          <w:szCs w:val="20"/>
          <w:vertAlign w:val="subscript"/>
        </w:rPr>
        <w:t>goals</w:t>
      </w:r>
      <w:r w:rsidR="00295726" w:rsidRPr="00864665">
        <w:rPr>
          <w:rFonts w:ascii="Times New Roman" w:eastAsia="Times New Roman" w:hAnsi="Times New Roman" w:cs="Times New Roman"/>
          <w:color w:val="000000" w:themeColor="text1"/>
          <w:sz w:val="32"/>
          <w:szCs w:val="24"/>
          <w:vertAlign w:val="subscript"/>
        </w:rPr>
        <w:t xml:space="preserve"> </w:t>
      </w:r>
      <w:r w:rsidRPr="00864665">
        <w:rPr>
          <w:rFonts w:ascii="Times New Roman" w:eastAsia="Times New Roman" w:hAnsi="Times New Roman" w:cs="Times New Roman"/>
          <w:color w:val="000000" w:themeColor="text1"/>
          <w:sz w:val="28"/>
          <w:szCs w:val="24"/>
        </w:rPr>
        <w:t>A</w:t>
      </w:r>
      <w:r w:rsidR="00295726" w:rsidRPr="00864665">
        <w:rPr>
          <w:rFonts w:ascii="Times New Roman" w:eastAsia="Times New Roman" w:hAnsi="Times New Roman" w:cs="Times New Roman"/>
          <w:color w:val="000000" w:themeColor="text1"/>
          <w:sz w:val="28"/>
          <w:szCs w:val="24"/>
        </w:rPr>
        <w:t xml:space="preserve">)-π </w:t>
      </w:r>
      <w:r w:rsidR="00295726" w:rsidRPr="00864665">
        <w:rPr>
          <w:rFonts w:ascii="Times New Roman" w:eastAsia="Times New Roman" w:hAnsi="Times New Roman" w:cs="Times New Roman"/>
          <w:color w:val="000000" w:themeColor="text1"/>
          <w:sz w:val="20"/>
          <w:szCs w:val="20"/>
          <w:vertAlign w:val="subscript"/>
        </w:rPr>
        <w:t>goals</w:t>
      </w:r>
      <w:r w:rsidR="00295726" w:rsidRPr="00864665">
        <w:rPr>
          <w:rFonts w:ascii="Times New Roman" w:eastAsia="Times New Roman" w:hAnsi="Times New Roman" w:cs="Times New Roman"/>
          <w:color w:val="000000" w:themeColor="text1"/>
          <w:sz w:val="28"/>
          <w:szCs w:val="24"/>
        </w:rPr>
        <w:t xml:space="preserve"> (σ </w:t>
      </w:r>
      <w:r w:rsidR="00295726" w:rsidRPr="00864665">
        <w:rPr>
          <w:rFonts w:ascii="Times New Roman" w:eastAsia="Times New Roman" w:hAnsi="Times New Roman" w:cs="Times New Roman"/>
          <w:color w:val="000000" w:themeColor="text1"/>
          <w:sz w:val="32"/>
          <w:szCs w:val="24"/>
          <w:vertAlign w:val="subscript"/>
        </w:rPr>
        <w:t>(</w:t>
      </w:r>
      <w:r w:rsidR="00295726" w:rsidRPr="00864665">
        <w:rPr>
          <w:rFonts w:ascii="Times New Roman" w:eastAsia="Times New Roman" w:hAnsi="Times New Roman" w:cs="Times New Roman"/>
          <w:color w:val="000000" w:themeColor="text1"/>
          <w:sz w:val="20"/>
          <w:szCs w:val="20"/>
          <w:vertAlign w:val="subscript"/>
        </w:rPr>
        <w:t>goals1&gt;goals</w:t>
      </w:r>
      <w:r w:rsidR="00295726" w:rsidRPr="00864665">
        <w:rPr>
          <w:rFonts w:ascii="Times New Roman" w:eastAsia="Times New Roman" w:hAnsi="Times New Roman" w:cs="Times New Roman"/>
          <w:color w:val="000000" w:themeColor="text1"/>
          <w:sz w:val="32"/>
          <w:szCs w:val="24"/>
          <w:vertAlign w:val="subscript"/>
        </w:rPr>
        <w:t>)</w:t>
      </w:r>
      <w:r w:rsidR="00295726" w:rsidRPr="00864665">
        <w:rPr>
          <w:rFonts w:ascii="Times New Roman" w:eastAsia="Times New Roman" w:hAnsi="Times New Roman" w:cs="Times New Roman"/>
          <w:color w:val="000000" w:themeColor="text1"/>
          <w:sz w:val="28"/>
          <w:szCs w:val="24"/>
        </w:rPr>
        <w:t>(</w:t>
      </w:r>
      <w:r w:rsidRPr="00864665">
        <w:rPr>
          <w:rFonts w:ascii="Times New Roman" w:eastAsia="Times New Roman" w:hAnsi="Times New Roman" w:cs="Times New Roman"/>
          <w:color w:val="000000" w:themeColor="text1"/>
          <w:sz w:val="28"/>
          <w:szCs w:val="24"/>
        </w:rPr>
        <w:t>P</w:t>
      </w:r>
      <w:r w:rsidR="00295726" w:rsidRPr="00864665">
        <w:rPr>
          <w:rFonts w:ascii="Times New Roman" w:eastAsia="Times New Roman" w:hAnsi="Times New Roman" w:cs="Times New Roman"/>
          <w:color w:val="000000" w:themeColor="text1"/>
          <w:sz w:val="28"/>
          <w:szCs w:val="24"/>
        </w:rPr>
        <w:t>layer*ρ</w:t>
      </w:r>
      <w:r w:rsidR="00B90DFF" w:rsidRPr="00864665">
        <w:rPr>
          <w:rFonts w:ascii="Times New Roman" w:eastAsia="Times New Roman" w:hAnsi="Times New Roman" w:cs="Times New Roman"/>
          <w:color w:val="000000" w:themeColor="text1"/>
          <w:sz w:val="28"/>
          <w:szCs w:val="24"/>
        </w:rPr>
        <w:t xml:space="preserve">    </w:t>
      </w:r>
      <w:r w:rsidR="00295726" w:rsidRPr="00864665">
        <w:rPr>
          <w:rFonts w:ascii="Times New Roman" w:eastAsia="Times New Roman" w:hAnsi="Times New Roman" w:cs="Times New Roman"/>
          <w:color w:val="000000" w:themeColor="text1"/>
          <w:sz w:val="20"/>
          <w:szCs w:val="20"/>
          <w:vertAlign w:val="subscript"/>
        </w:rPr>
        <w:t>PID</w:t>
      </w:r>
      <w:r w:rsidR="00295726" w:rsidRPr="00864665">
        <w:rPr>
          <w:rFonts w:ascii="Times New Roman" w:eastAsia="Times New Roman" w:hAnsi="Times New Roman" w:cs="Times New Roman"/>
          <w:color w:val="000000" w:themeColor="text1"/>
          <w:sz w:val="20"/>
          <w:szCs w:val="20"/>
          <w:vertAlign w:val="subscript"/>
        </w:rPr>
        <w:sym w:font="Wingdings" w:char="F0E0"/>
      </w:r>
      <w:r w:rsidR="00295726" w:rsidRPr="00864665">
        <w:rPr>
          <w:rFonts w:ascii="Times New Roman" w:eastAsia="Times New Roman" w:hAnsi="Times New Roman" w:cs="Times New Roman"/>
          <w:color w:val="000000" w:themeColor="text1"/>
          <w:sz w:val="20"/>
          <w:szCs w:val="20"/>
          <w:vertAlign w:val="subscript"/>
        </w:rPr>
        <w:t>pid1,fname</w:t>
      </w:r>
      <w:r w:rsidR="00295726" w:rsidRPr="00864665">
        <w:rPr>
          <w:rFonts w:ascii="Times New Roman" w:eastAsia="Times New Roman" w:hAnsi="Times New Roman" w:cs="Times New Roman"/>
          <w:color w:val="000000" w:themeColor="text1"/>
          <w:sz w:val="20"/>
          <w:szCs w:val="20"/>
          <w:vertAlign w:val="subscript"/>
        </w:rPr>
        <w:sym w:font="Wingdings" w:char="F0E0"/>
      </w:r>
      <w:r w:rsidR="00295726" w:rsidRPr="00864665">
        <w:rPr>
          <w:rFonts w:ascii="Times New Roman" w:eastAsia="Times New Roman" w:hAnsi="Times New Roman" w:cs="Times New Roman"/>
          <w:color w:val="000000" w:themeColor="text1"/>
          <w:sz w:val="20"/>
          <w:szCs w:val="20"/>
          <w:vertAlign w:val="subscript"/>
        </w:rPr>
        <w:t>fname1,lname</w:t>
      </w:r>
      <w:r w:rsidR="00295726" w:rsidRPr="00864665">
        <w:rPr>
          <w:rFonts w:ascii="Times New Roman" w:eastAsia="Times New Roman" w:hAnsi="Times New Roman" w:cs="Times New Roman"/>
          <w:color w:val="000000" w:themeColor="text1"/>
          <w:sz w:val="20"/>
          <w:szCs w:val="20"/>
          <w:vertAlign w:val="subscript"/>
        </w:rPr>
        <w:sym w:font="Wingdings" w:char="F0E0"/>
      </w:r>
      <w:r w:rsidR="00295726" w:rsidRPr="00864665">
        <w:rPr>
          <w:rFonts w:ascii="Times New Roman" w:eastAsia="Times New Roman" w:hAnsi="Times New Roman" w:cs="Times New Roman"/>
          <w:color w:val="000000" w:themeColor="text1"/>
          <w:sz w:val="20"/>
          <w:szCs w:val="20"/>
          <w:vertAlign w:val="subscript"/>
        </w:rPr>
        <w:t>lname1,position</w:t>
      </w:r>
      <w:r w:rsidR="00295726" w:rsidRPr="00864665">
        <w:rPr>
          <w:rFonts w:ascii="Times New Roman" w:eastAsia="Times New Roman" w:hAnsi="Times New Roman" w:cs="Times New Roman"/>
          <w:color w:val="000000" w:themeColor="text1"/>
          <w:sz w:val="20"/>
          <w:szCs w:val="20"/>
          <w:vertAlign w:val="subscript"/>
        </w:rPr>
        <w:sym w:font="Wingdings" w:char="F0E0"/>
      </w:r>
      <w:r w:rsidR="00295726" w:rsidRPr="00864665">
        <w:rPr>
          <w:rFonts w:ascii="Times New Roman" w:eastAsia="Times New Roman" w:hAnsi="Times New Roman" w:cs="Times New Roman"/>
          <w:color w:val="000000" w:themeColor="text1"/>
          <w:sz w:val="20"/>
          <w:szCs w:val="20"/>
          <w:vertAlign w:val="subscript"/>
        </w:rPr>
        <w:t>position1,goals</w:t>
      </w:r>
      <w:r w:rsidR="00295726" w:rsidRPr="00864665">
        <w:rPr>
          <w:rFonts w:ascii="Times New Roman" w:eastAsia="Times New Roman" w:hAnsi="Times New Roman" w:cs="Times New Roman"/>
          <w:color w:val="000000" w:themeColor="text1"/>
          <w:sz w:val="20"/>
          <w:szCs w:val="20"/>
          <w:vertAlign w:val="subscript"/>
        </w:rPr>
        <w:sym w:font="Wingdings" w:char="F0E0"/>
      </w:r>
      <w:r w:rsidR="00295726" w:rsidRPr="00864665">
        <w:rPr>
          <w:rFonts w:ascii="Times New Roman" w:eastAsia="Times New Roman" w:hAnsi="Times New Roman" w:cs="Times New Roman"/>
          <w:color w:val="000000" w:themeColor="text1"/>
          <w:sz w:val="20"/>
          <w:szCs w:val="20"/>
          <w:vertAlign w:val="subscript"/>
        </w:rPr>
        <w:t>goals1,country</w:t>
      </w:r>
      <w:r w:rsidR="00295726" w:rsidRPr="00864665">
        <w:rPr>
          <w:rFonts w:ascii="Times New Roman" w:eastAsia="Times New Roman" w:hAnsi="Times New Roman" w:cs="Times New Roman"/>
          <w:color w:val="000000" w:themeColor="text1"/>
          <w:sz w:val="20"/>
          <w:szCs w:val="20"/>
          <w:vertAlign w:val="subscript"/>
        </w:rPr>
        <w:sym w:font="Wingdings" w:char="F0E0"/>
      </w:r>
      <w:r w:rsidR="00295726" w:rsidRPr="00864665">
        <w:rPr>
          <w:rFonts w:ascii="Times New Roman" w:eastAsia="Times New Roman" w:hAnsi="Times New Roman" w:cs="Times New Roman"/>
          <w:color w:val="000000" w:themeColor="text1"/>
          <w:sz w:val="20"/>
          <w:szCs w:val="20"/>
          <w:vertAlign w:val="subscript"/>
        </w:rPr>
        <w:t>county1</w:t>
      </w:r>
      <w:r w:rsidR="00295726" w:rsidRPr="00864665">
        <w:rPr>
          <w:rFonts w:ascii="Times New Roman" w:eastAsia="Times New Roman" w:hAnsi="Times New Roman" w:cs="Times New Roman"/>
          <w:color w:val="000000" w:themeColor="text1"/>
          <w:sz w:val="28"/>
          <w:szCs w:val="24"/>
        </w:rPr>
        <w:t xml:space="preserve"> </w:t>
      </w:r>
      <w:r w:rsidRPr="00864665">
        <w:rPr>
          <w:rFonts w:ascii="Times New Roman" w:eastAsia="Times New Roman" w:hAnsi="Times New Roman" w:cs="Times New Roman"/>
          <w:color w:val="000000" w:themeColor="text1"/>
          <w:sz w:val="28"/>
          <w:szCs w:val="24"/>
        </w:rPr>
        <w:t>A</w:t>
      </w:r>
      <w:r w:rsidR="00295726" w:rsidRPr="00864665">
        <w:rPr>
          <w:rFonts w:ascii="Times New Roman" w:eastAsia="Times New Roman" w:hAnsi="Times New Roman" w:cs="Times New Roman"/>
          <w:color w:val="000000" w:themeColor="text1"/>
          <w:sz w:val="28"/>
          <w:szCs w:val="24"/>
        </w:rPr>
        <w:t>)))</w:t>
      </w:r>
    </w:p>
    <w:p w14:paraId="6BFA95EC" w14:textId="32383118" w:rsidR="00295726" w:rsidRPr="00864665" w:rsidRDefault="00415D1E" w:rsidP="00B90DFF">
      <w:pPr>
        <w:spacing w:after="0" w:line="240" w:lineRule="auto"/>
        <w:ind w:firstLine="720"/>
        <w:rPr>
          <w:rFonts w:ascii="Times New Roman" w:eastAsia="Times New Roman" w:hAnsi="Times New Roman" w:cs="Times New Roman"/>
          <w:color w:val="000000" w:themeColor="text1"/>
          <w:sz w:val="28"/>
          <w:szCs w:val="24"/>
        </w:rPr>
      </w:pPr>
      <w:proofErr w:type="gramStart"/>
      <w:r w:rsidRPr="00864665">
        <w:rPr>
          <w:rFonts w:ascii="Times New Roman" w:eastAsia="Times New Roman" w:hAnsi="Times New Roman" w:cs="Times New Roman"/>
          <w:color w:val="000000" w:themeColor="text1"/>
          <w:sz w:val="28"/>
          <w:szCs w:val="24"/>
        </w:rPr>
        <w:t>D</w:t>
      </w:r>
      <w:r w:rsidR="00295726" w:rsidRPr="00864665">
        <w:rPr>
          <w:rFonts w:ascii="Times New Roman" w:eastAsia="Times New Roman" w:hAnsi="Times New Roman" w:cs="Times New Roman"/>
          <w:color w:val="000000" w:themeColor="text1"/>
          <w:sz w:val="28"/>
          <w:szCs w:val="24"/>
        </w:rPr>
        <w:t>:=</w:t>
      </w:r>
      <w:proofErr w:type="gramEnd"/>
      <w:r w:rsidR="00295726" w:rsidRPr="00864665">
        <w:rPr>
          <w:rFonts w:ascii="Times New Roman" w:eastAsia="Times New Roman" w:hAnsi="Times New Roman" w:cs="Times New Roman"/>
          <w:color w:val="000000" w:themeColor="text1"/>
          <w:sz w:val="28"/>
          <w:szCs w:val="24"/>
        </w:rPr>
        <w:t xml:space="preserve"> </w:t>
      </w:r>
      <w:r w:rsidR="00B90DFF" w:rsidRPr="00864665">
        <w:rPr>
          <w:rFonts w:ascii="Times New Roman" w:eastAsia="Times New Roman" w:hAnsi="Times New Roman" w:cs="Times New Roman"/>
          <w:color w:val="000000" w:themeColor="text1"/>
          <w:sz w:val="28"/>
          <w:szCs w:val="24"/>
        </w:rPr>
        <w:t xml:space="preserve"> </w:t>
      </w:r>
      <w:r w:rsidRPr="00864665">
        <w:rPr>
          <w:rFonts w:ascii="Times New Roman" w:eastAsia="Times New Roman" w:hAnsi="Times New Roman" w:cs="Times New Roman"/>
          <w:color w:val="000000" w:themeColor="text1"/>
          <w:sz w:val="28"/>
          <w:szCs w:val="24"/>
        </w:rPr>
        <w:t>P</w:t>
      </w:r>
      <w:r w:rsidR="00295726" w:rsidRPr="00864665">
        <w:rPr>
          <w:rFonts w:ascii="Times New Roman" w:eastAsia="Times New Roman" w:hAnsi="Times New Roman" w:cs="Times New Roman"/>
          <w:color w:val="000000" w:themeColor="text1"/>
          <w:sz w:val="28"/>
          <w:szCs w:val="24"/>
        </w:rPr>
        <w:t>layer</w:t>
      </w:r>
      <w:r w:rsidRPr="00864665">
        <w:rPr>
          <w:rFonts w:ascii="Times New Roman" w:eastAsia="Times New Roman" w:hAnsi="Times New Roman" w:cs="Times New Roman"/>
          <w:color w:val="000000" w:themeColor="text1"/>
          <w:sz w:val="28"/>
          <w:szCs w:val="24"/>
        </w:rPr>
        <w:t xml:space="preserve"> </w:t>
      </w:r>
      <w:r w:rsidR="00295726" w:rsidRPr="00864665">
        <w:rPr>
          <w:rFonts w:ascii="Cambria Math" w:eastAsia="Times New Roman" w:hAnsi="Cambria Math" w:cs="Cambria Math"/>
          <w:color w:val="000000" w:themeColor="text1"/>
          <w:sz w:val="28"/>
          <w:szCs w:val="24"/>
        </w:rPr>
        <w:t>⋈</w:t>
      </w:r>
      <w:r w:rsidRPr="00864665">
        <w:rPr>
          <w:rFonts w:ascii="Cambria Math" w:eastAsia="Times New Roman" w:hAnsi="Cambria Math" w:cs="Cambria Math"/>
          <w:color w:val="000000" w:themeColor="text1"/>
          <w:sz w:val="28"/>
          <w:szCs w:val="24"/>
        </w:rPr>
        <w:t xml:space="preserve"> </w:t>
      </w:r>
      <w:r w:rsidRPr="00864665">
        <w:rPr>
          <w:rFonts w:ascii="Times New Roman" w:eastAsia="Times New Roman" w:hAnsi="Times New Roman" w:cs="Times New Roman"/>
          <w:color w:val="000000" w:themeColor="text1"/>
          <w:sz w:val="28"/>
          <w:szCs w:val="24"/>
        </w:rPr>
        <w:t>C</w:t>
      </w:r>
    </w:p>
    <w:p w14:paraId="0756787F" w14:textId="30C03598" w:rsidR="00295726" w:rsidRPr="00864665" w:rsidRDefault="00415D1E" w:rsidP="00B90DFF">
      <w:pPr>
        <w:spacing w:after="0" w:line="240" w:lineRule="auto"/>
        <w:ind w:firstLine="720"/>
        <w:rPr>
          <w:rFonts w:ascii="Times New Roman" w:eastAsia="Times New Roman" w:hAnsi="Times New Roman" w:cs="Times New Roman"/>
          <w:color w:val="000000" w:themeColor="text1"/>
          <w:sz w:val="28"/>
          <w:szCs w:val="24"/>
        </w:rPr>
      </w:pPr>
      <w:proofErr w:type="gramStart"/>
      <w:r w:rsidRPr="00864665">
        <w:rPr>
          <w:rFonts w:ascii="Times New Roman" w:eastAsia="Times New Roman" w:hAnsi="Times New Roman" w:cs="Times New Roman"/>
          <w:color w:val="000000" w:themeColor="text1"/>
          <w:sz w:val="28"/>
          <w:szCs w:val="24"/>
        </w:rPr>
        <w:t>B</w:t>
      </w:r>
      <w:r w:rsidR="00295726" w:rsidRPr="00864665">
        <w:rPr>
          <w:rFonts w:ascii="Times New Roman" w:eastAsia="Times New Roman" w:hAnsi="Times New Roman" w:cs="Times New Roman"/>
          <w:color w:val="000000" w:themeColor="text1"/>
          <w:sz w:val="28"/>
          <w:szCs w:val="24"/>
        </w:rPr>
        <w:t>:=</w:t>
      </w:r>
      <w:proofErr w:type="gramEnd"/>
      <w:r w:rsidR="00295726" w:rsidRPr="00864665">
        <w:rPr>
          <w:rFonts w:ascii="Times New Roman" w:eastAsia="Times New Roman" w:hAnsi="Times New Roman" w:cs="Times New Roman"/>
          <w:color w:val="000000" w:themeColor="text1"/>
          <w:sz w:val="28"/>
          <w:szCs w:val="24"/>
        </w:rPr>
        <w:t xml:space="preserve"> </w:t>
      </w:r>
      <w:r w:rsidR="00B90DFF" w:rsidRPr="00864665">
        <w:rPr>
          <w:rFonts w:ascii="Times New Roman" w:eastAsia="Times New Roman" w:hAnsi="Times New Roman" w:cs="Times New Roman"/>
          <w:color w:val="000000" w:themeColor="text1"/>
          <w:sz w:val="28"/>
          <w:szCs w:val="24"/>
        </w:rPr>
        <w:t xml:space="preserve"> </w:t>
      </w:r>
      <w:r w:rsidRPr="00864665">
        <w:rPr>
          <w:rFonts w:ascii="Times New Roman" w:eastAsia="Times New Roman" w:hAnsi="Times New Roman" w:cs="Times New Roman"/>
          <w:color w:val="000000" w:themeColor="text1"/>
          <w:sz w:val="28"/>
          <w:szCs w:val="24"/>
        </w:rPr>
        <w:t>A</w:t>
      </w:r>
      <w:r w:rsidR="00295726" w:rsidRPr="00864665">
        <w:rPr>
          <w:rFonts w:ascii="Times New Roman" w:eastAsia="Times New Roman" w:hAnsi="Times New Roman" w:cs="Times New Roman"/>
          <w:color w:val="000000" w:themeColor="text1"/>
          <w:sz w:val="28"/>
          <w:szCs w:val="24"/>
        </w:rPr>
        <w:t xml:space="preserve">- </w:t>
      </w:r>
      <w:r w:rsidRPr="00864665">
        <w:rPr>
          <w:rFonts w:ascii="Times New Roman" w:eastAsia="Times New Roman" w:hAnsi="Times New Roman" w:cs="Times New Roman"/>
          <w:color w:val="000000" w:themeColor="text1"/>
          <w:sz w:val="28"/>
          <w:szCs w:val="24"/>
        </w:rPr>
        <w:t>D</w:t>
      </w:r>
    </w:p>
    <w:p w14:paraId="4DE0B496" w14:textId="51AAFCA3" w:rsidR="00295726" w:rsidRPr="00864665" w:rsidRDefault="00415D1E" w:rsidP="009874C4">
      <w:pPr>
        <w:spacing w:after="0" w:line="240" w:lineRule="auto"/>
        <w:ind w:left="720"/>
        <w:rPr>
          <w:rFonts w:ascii="Times New Roman" w:eastAsia="Times New Roman" w:hAnsi="Times New Roman" w:cs="Times New Roman"/>
          <w:color w:val="000000" w:themeColor="text1"/>
          <w:sz w:val="28"/>
          <w:szCs w:val="24"/>
        </w:rPr>
      </w:pPr>
      <w:r w:rsidRPr="00864665">
        <w:rPr>
          <w:rFonts w:ascii="Times New Roman" w:eastAsia="Times New Roman" w:hAnsi="Times New Roman" w:cs="Times New Roman"/>
          <w:color w:val="000000" w:themeColor="text1"/>
          <w:sz w:val="28"/>
          <w:szCs w:val="24"/>
        </w:rPr>
        <w:t>Z</w:t>
      </w:r>
      <w:r w:rsidR="00295726" w:rsidRPr="00864665">
        <w:rPr>
          <w:rFonts w:ascii="Times New Roman" w:eastAsia="Times New Roman" w:hAnsi="Times New Roman" w:cs="Times New Roman"/>
          <w:color w:val="000000" w:themeColor="text1"/>
          <w:sz w:val="28"/>
          <w:szCs w:val="24"/>
        </w:rPr>
        <w:t xml:space="preserve"> </w:t>
      </w:r>
      <w:proofErr w:type="gramStart"/>
      <w:r w:rsidR="00295726" w:rsidRPr="00864665">
        <w:rPr>
          <w:rFonts w:ascii="Times New Roman" w:eastAsia="Times New Roman" w:hAnsi="Times New Roman" w:cs="Times New Roman"/>
          <w:color w:val="000000" w:themeColor="text1"/>
          <w:sz w:val="28"/>
          <w:szCs w:val="24"/>
        </w:rPr>
        <w:t xml:space="preserve">= </w:t>
      </w:r>
      <w:r w:rsidR="00B90DFF" w:rsidRPr="00864665">
        <w:rPr>
          <w:rFonts w:ascii="Times New Roman" w:eastAsia="Times New Roman" w:hAnsi="Times New Roman" w:cs="Times New Roman"/>
          <w:color w:val="000000" w:themeColor="text1"/>
          <w:sz w:val="28"/>
          <w:szCs w:val="24"/>
        </w:rPr>
        <w:t xml:space="preserve"> </w:t>
      </w:r>
      <w:r w:rsidR="00295726" w:rsidRPr="00864665">
        <w:rPr>
          <w:rFonts w:ascii="Times New Roman" w:eastAsia="Times New Roman" w:hAnsi="Times New Roman" w:cs="Times New Roman"/>
          <w:color w:val="000000" w:themeColor="text1"/>
          <w:sz w:val="28"/>
          <w:szCs w:val="24"/>
        </w:rPr>
        <w:t>(</w:t>
      </w:r>
      <w:proofErr w:type="gramEnd"/>
      <w:r w:rsidR="00295726" w:rsidRPr="00864665">
        <w:rPr>
          <w:rFonts w:ascii="Times New Roman" w:eastAsia="Times New Roman" w:hAnsi="Times New Roman" w:cs="Times New Roman"/>
          <w:color w:val="000000" w:themeColor="text1"/>
          <w:sz w:val="28"/>
          <w:szCs w:val="24"/>
        </w:rPr>
        <w:t xml:space="preserve">π </w:t>
      </w:r>
      <w:r w:rsidR="00295726" w:rsidRPr="00864665">
        <w:rPr>
          <w:rFonts w:ascii="Times New Roman" w:eastAsia="Times New Roman" w:hAnsi="Times New Roman" w:cs="Times New Roman"/>
          <w:color w:val="000000" w:themeColor="text1"/>
          <w:sz w:val="20"/>
          <w:szCs w:val="20"/>
          <w:vertAlign w:val="subscript"/>
        </w:rPr>
        <w:t>goals</w:t>
      </w:r>
      <w:r w:rsidR="00295726" w:rsidRPr="00864665">
        <w:rPr>
          <w:rFonts w:ascii="Times New Roman" w:eastAsia="Times New Roman" w:hAnsi="Times New Roman" w:cs="Times New Roman"/>
          <w:color w:val="000000" w:themeColor="text1"/>
          <w:sz w:val="28"/>
          <w:szCs w:val="24"/>
        </w:rPr>
        <w:t xml:space="preserve"> </w:t>
      </w:r>
      <w:r w:rsidRPr="00864665">
        <w:rPr>
          <w:rFonts w:ascii="Times New Roman" w:eastAsia="Times New Roman" w:hAnsi="Times New Roman" w:cs="Times New Roman"/>
          <w:color w:val="000000" w:themeColor="text1"/>
          <w:sz w:val="28"/>
          <w:szCs w:val="24"/>
        </w:rPr>
        <w:t>B</w:t>
      </w:r>
      <w:r w:rsidR="00295726" w:rsidRPr="00864665">
        <w:rPr>
          <w:rFonts w:ascii="Times New Roman" w:eastAsia="Times New Roman" w:hAnsi="Times New Roman" w:cs="Times New Roman"/>
          <w:color w:val="000000" w:themeColor="text1"/>
          <w:sz w:val="28"/>
          <w:szCs w:val="24"/>
        </w:rPr>
        <w:t xml:space="preserve">)-π </w:t>
      </w:r>
      <w:r w:rsidR="00295726" w:rsidRPr="00864665">
        <w:rPr>
          <w:rFonts w:ascii="Times New Roman" w:eastAsia="Times New Roman" w:hAnsi="Times New Roman" w:cs="Times New Roman"/>
          <w:color w:val="000000" w:themeColor="text1"/>
          <w:sz w:val="20"/>
          <w:szCs w:val="20"/>
          <w:vertAlign w:val="subscript"/>
        </w:rPr>
        <w:t>goals</w:t>
      </w:r>
      <w:r w:rsidR="00295726" w:rsidRPr="00864665">
        <w:rPr>
          <w:rFonts w:ascii="Times New Roman" w:eastAsia="Times New Roman" w:hAnsi="Times New Roman" w:cs="Times New Roman"/>
          <w:color w:val="000000" w:themeColor="text1"/>
          <w:sz w:val="28"/>
          <w:szCs w:val="24"/>
        </w:rPr>
        <w:t xml:space="preserve"> (σ </w:t>
      </w:r>
      <w:r w:rsidR="00295726" w:rsidRPr="00864665">
        <w:rPr>
          <w:rFonts w:ascii="Times New Roman" w:eastAsia="Times New Roman" w:hAnsi="Times New Roman" w:cs="Times New Roman"/>
          <w:color w:val="000000" w:themeColor="text1"/>
          <w:sz w:val="32"/>
          <w:szCs w:val="24"/>
          <w:vertAlign w:val="subscript"/>
        </w:rPr>
        <w:t>(</w:t>
      </w:r>
      <w:r w:rsidR="00295726" w:rsidRPr="00864665">
        <w:rPr>
          <w:rFonts w:ascii="Times New Roman" w:eastAsia="Times New Roman" w:hAnsi="Times New Roman" w:cs="Times New Roman"/>
          <w:color w:val="000000" w:themeColor="text1"/>
          <w:sz w:val="20"/>
          <w:szCs w:val="20"/>
          <w:vertAlign w:val="subscript"/>
        </w:rPr>
        <w:t>goals1&gt;goals</w:t>
      </w:r>
      <w:r w:rsidR="00295726" w:rsidRPr="00864665">
        <w:rPr>
          <w:rFonts w:ascii="Times New Roman" w:eastAsia="Times New Roman" w:hAnsi="Times New Roman" w:cs="Times New Roman"/>
          <w:color w:val="000000" w:themeColor="text1"/>
          <w:sz w:val="32"/>
          <w:szCs w:val="24"/>
          <w:vertAlign w:val="subscript"/>
        </w:rPr>
        <w:t>)</w:t>
      </w:r>
      <w:r w:rsidR="00295726" w:rsidRPr="00864665">
        <w:rPr>
          <w:rFonts w:ascii="Times New Roman" w:eastAsia="Times New Roman" w:hAnsi="Times New Roman" w:cs="Times New Roman"/>
          <w:color w:val="000000" w:themeColor="text1"/>
          <w:sz w:val="28"/>
          <w:szCs w:val="24"/>
        </w:rPr>
        <w:t>(</w:t>
      </w:r>
      <w:r w:rsidRPr="00864665">
        <w:rPr>
          <w:rFonts w:ascii="Times New Roman" w:eastAsia="Times New Roman" w:hAnsi="Times New Roman" w:cs="Times New Roman"/>
          <w:color w:val="000000" w:themeColor="text1"/>
          <w:sz w:val="28"/>
          <w:szCs w:val="24"/>
        </w:rPr>
        <w:t>P</w:t>
      </w:r>
      <w:r w:rsidR="00295726" w:rsidRPr="00864665">
        <w:rPr>
          <w:rFonts w:ascii="Times New Roman" w:eastAsia="Times New Roman" w:hAnsi="Times New Roman" w:cs="Times New Roman"/>
          <w:color w:val="000000" w:themeColor="text1"/>
          <w:sz w:val="28"/>
          <w:szCs w:val="24"/>
        </w:rPr>
        <w:t xml:space="preserve">layer* ρ </w:t>
      </w:r>
      <w:r w:rsidR="00295726" w:rsidRPr="00864665">
        <w:rPr>
          <w:rFonts w:ascii="Times New Roman" w:eastAsia="Times New Roman" w:hAnsi="Times New Roman" w:cs="Times New Roman"/>
          <w:color w:val="000000" w:themeColor="text1"/>
          <w:sz w:val="20"/>
          <w:szCs w:val="20"/>
          <w:vertAlign w:val="subscript"/>
        </w:rPr>
        <w:t>PID</w:t>
      </w:r>
      <w:r w:rsidR="00295726" w:rsidRPr="00864665">
        <w:rPr>
          <w:rFonts w:ascii="Times New Roman" w:eastAsia="Times New Roman" w:hAnsi="Times New Roman" w:cs="Times New Roman"/>
          <w:color w:val="000000" w:themeColor="text1"/>
          <w:sz w:val="20"/>
          <w:szCs w:val="20"/>
          <w:vertAlign w:val="subscript"/>
        </w:rPr>
        <w:sym w:font="Wingdings" w:char="F0E0"/>
      </w:r>
      <w:r w:rsidRPr="00864665">
        <w:rPr>
          <w:rFonts w:ascii="Times New Roman" w:eastAsia="Times New Roman" w:hAnsi="Times New Roman" w:cs="Times New Roman"/>
          <w:color w:val="000000" w:themeColor="text1"/>
          <w:sz w:val="20"/>
          <w:szCs w:val="20"/>
          <w:vertAlign w:val="subscript"/>
        </w:rPr>
        <w:t>P</w:t>
      </w:r>
      <w:r w:rsidR="00295726" w:rsidRPr="00864665">
        <w:rPr>
          <w:rFonts w:ascii="Times New Roman" w:eastAsia="Times New Roman" w:hAnsi="Times New Roman" w:cs="Times New Roman"/>
          <w:color w:val="000000" w:themeColor="text1"/>
          <w:sz w:val="20"/>
          <w:szCs w:val="20"/>
          <w:vertAlign w:val="subscript"/>
        </w:rPr>
        <w:t>id1,fname</w:t>
      </w:r>
      <w:r w:rsidR="00295726" w:rsidRPr="00864665">
        <w:rPr>
          <w:rFonts w:ascii="Times New Roman" w:eastAsia="Times New Roman" w:hAnsi="Times New Roman" w:cs="Times New Roman"/>
          <w:color w:val="000000" w:themeColor="text1"/>
          <w:sz w:val="20"/>
          <w:szCs w:val="20"/>
          <w:vertAlign w:val="subscript"/>
        </w:rPr>
        <w:sym w:font="Wingdings" w:char="F0E0"/>
      </w:r>
      <w:r w:rsidR="00295726" w:rsidRPr="00864665">
        <w:rPr>
          <w:rFonts w:ascii="Times New Roman" w:eastAsia="Times New Roman" w:hAnsi="Times New Roman" w:cs="Times New Roman"/>
          <w:color w:val="000000" w:themeColor="text1"/>
          <w:sz w:val="20"/>
          <w:szCs w:val="20"/>
          <w:vertAlign w:val="subscript"/>
        </w:rPr>
        <w:t>fname1,lname</w:t>
      </w:r>
      <w:r w:rsidR="00295726" w:rsidRPr="00864665">
        <w:rPr>
          <w:rFonts w:ascii="Times New Roman" w:eastAsia="Times New Roman" w:hAnsi="Times New Roman" w:cs="Times New Roman"/>
          <w:color w:val="000000" w:themeColor="text1"/>
          <w:sz w:val="20"/>
          <w:szCs w:val="20"/>
          <w:vertAlign w:val="subscript"/>
        </w:rPr>
        <w:sym w:font="Wingdings" w:char="F0E0"/>
      </w:r>
      <w:r w:rsidR="00295726" w:rsidRPr="00864665">
        <w:rPr>
          <w:rFonts w:ascii="Times New Roman" w:eastAsia="Times New Roman" w:hAnsi="Times New Roman" w:cs="Times New Roman"/>
          <w:color w:val="000000" w:themeColor="text1"/>
          <w:sz w:val="20"/>
          <w:szCs w:val="20"/>
          <w:vertAlign w:val="subscript"/>
        </w:rPr>
        <w:t>lname1,position</w:t>
      </w:r>
      <w:r w:rsidR="00295726" w:rsidRPr="00864665">
        <w:rPr>
          <w:rFonts w:ascii="Times New Roman" w:eastAsia="Times New Roman" w:hAnsi="Times New Roman" w:cs="Times New Roman"/>
          <w:color w:val="000000" w:themeColor="text1"/>
          <w:sz w:val="20"/>
          <w:szCs w:val="20"/>
          <w:vertAlign w:val="subscript"/>
        </w:rPr>
        <w:sym w:font="Wingdings" w:char="F0E0"/>
      </w:r>
      <w:r w:rsidR="00295726" w:rsidRPr="00864665">
        <w:rPr>
          <w:rFonts w:ascii="Times New Roman" w:eastAsia="Times New Roman" w:hAnsi="Times New Roman" w:cs="Times New Roman"/>
          <w:color w:val="000000" w:themeColor="text1"/>
          <w:sz w:val="20"/>
          <w:szCs w:val="20"/>
          <w:vertAlign w:val="subscript"/>
        </w:rPr>
        <w:t>position1,goals</w:t>
      </w:r>
      <w:r w:rsidR="00295726" w:rsidRPr="00864665">
        <w:rPr>
          <w:rFonts w:ascii="Times New Roman" w:eastAsia="Times New Roman" w:hAnsi="Times New Roman" w:cs="Times New Roman"/>
          <w:color w:val="000000" w:themeColor="text1"/>
          <w:sz w:val="20"/>
          <w:szCs w:val="20"/>
          <w:vertAlign w:val="subscript"/>
        </w:rPr>
        <w:sym w:font="Wingdings" w:char="F0E0"/>
      </w:r>
      <w:r w:rsidR="00295726" w:rsidRPr="00864665">
        <w:rPr>
          <w:rFonts w:ascii="Times New Roman" w:eastAsia="Times New Roman" w:hAnsi="Times New Roman" w:cs="Times New Roman"/>
          <w:color w:val="000000" w:themeColor="text1"/>
          <w:sz w:val="20"/>
          <w:szCs w:val="20"/>
          <w:vertAlign w:val="subscript"/>
        </w:rPr>
        <w:t>goals1,country</w:t>
      </w:r>
      <w:r w:rsidR="00295726" w:rsidRPr="00864665">
        <w:rPr>
          <w:rFonts w:ascii="Times New Roman" w:eastAsia="Times New Roman" w:hAnsi="Times New Roman" w:cs="Times New Roman"/>
          <w:color w:val="000000" w:themeColor="text1"/>
          <w:sz w:val="20"/>
          <w:szCs w:val="20"/>
          <w:vertAlign w:val="subscript"/>
        </w:rPr>
        <w:sym w:font="Wingdings" w:char="F0E0"/>
      </w:r>
      <w:r w:rsidR="00295726" w:rsidRPr="00864665">
        <w:rPr>
          <w:rFonts w:ascii="Times New Roman" w:eastAsia="Times New Roman" w:hAnsi="Times New Roman" w:cs="Times New Roman"/>
          <w:color w:val="000000" w:themeColor="text1"/>
          <w:sz w:val="20"/>
          <w:szCs w:val="20"/>
          <w:vertAlign w:val="subscript"/>
        </w:rPr>
        <w:t>county1</w:t>
      </w:r>
      <w:r w:rsidR="00295726" w:rsidRPr="00864665">
        <w:rPr>
          <w:rFonts w:ascii="Times New Roman" w:eastAsia="Times New Roman" w:hAnsi="Times New Roman" w:cs="Times New Roman"/>
          <w:color w:val="000000" w:themeColor="text1"/>
          <w:sz w:val="28"/>
          <w:szCs w:val="24"/>
        </w:rPr>
        <w:t xml:space="preserve"> </w:t>
      </w:r>
      <w:r w:rsidRPr="00864665">
        <w:rPr>
          <w:rFonts w:ascii="Times New Roman" w:eastAsia="Times New Roman" w:hAnsi="Times New Roman" w:cs="Times New Roman"/>
          <w:color w:val="000000" w:themeColor="text1"/>
          <w:sz w:val="28"/>
          <w:szCs w:val="24"/>
        </w:rPr>
        <w:t>B</w:t>
      </w:r>
      <w:r w:rsidR="00295726" w:rsidRPr="00864665">
        <w:rPr>
          <w:rFonts w:ascii="Times New Roman" w:eastAsia="Times New Roman" w:hAnsi="Times New Roman" w:cs="Times New Roman"/>
          <w:color w:val="000000" w:themeColor="text1"/>
          <w:sz w:val="28"/>
          <w:szCs w:val="24"/>
        </w:rPr>
        <w:t>)))</w:t>
      </w:r>
    </w:p>
    <w:p w14:paraId="27AAE809" w14:textId="77777777" w:rsidR="009874C4" w:rsidRPr="00864665" w:rsidRDefault="009874C4" w:rsidP="009874C4">
      <w:pPr>
        <w:spacing w:after="0" w:line="240" w:lineRule="auto"/>
        <w:ind w:left="720"/>
        <w:rPr>
          <w:rFonts w:ascii="Times New Roman" w:eastAsia="Times New Roman" w:hAnsi="Times New Roman" w:cs="Times New Roman"/>
          <w:color w:val="000000" w:themeColor="text1"/>
          <w:sz w:val="16"/>
          <w:szCs w:val="16"/>
        </w:rPr>
      </w:pPr>
    </w:p>
    <w:p w14:paraId="407CAEBE" w14:textId="23557473" w:rsidR="00295726" w:rsidRPr="00864665" w:rsidRDefault="00295726" w:rsidP="0060183F">
      <w:pPr>
        <w:spacing w:after="0" w:line="240" w:lineRule="auto"/>
        <w:ind w:left="720" w:firstLine="720"/>
        <w:rPr>
          <w:rFonts w:ascii="Times New Roman" w:eastAsia="Times New Roman" w:hAnsi="Times New Roman" w:cs="Times New Roman"/>
          <w:color w:val="000000" w:themeColor="text1"/>
          <w:sz w:val="28"/>
          <w:szCs w:val="24"/>
        </w:rPr>
      </w:pPr>
      <w:r w:rsidRPr="00864665">
        <w:rPr>
          <w:rFonts w:ascii="Times New Roman" w:eastAsia="Times New Roman" w:hAnsi="Times New Roman" w:cs="Times New Roman"/>
          <w:color w:val="000000" w:themeColor="text1"/>
          <w:sz w:val="28"/>
          <w:szCs w:val="24"/>
        </w:rPr>
        <w:t xml:space="preserve">π </w:t>
      </w:r>
      <w:r w:rsidRPr="00864665">
        <w:rPr>
          <w:rFonts w:ascii="Times New Roman" w:eastAsia="Times New Roman" w:hAnsi="Times New Roman" w:cs="Times New Roman"/>
          <w:color w:val="000000" w:themeColor="text1"/>
          <w:sz w:val="24"/>
          <w:szCs w:val="24"/>
          <w:vertAlign w:val="subscript"/>
        </w:rPr>
        <w:t>fname, lname</w:t>
      </w:r>
      <w:r w:rsidRPr="00864665">
        <w:rPr>
          <w:rFonts w:ascii="Times New Roman" w:eastAsia="Times New Roman" w:hAnsi="Times New Roman" w:cs="Times New Roman"/>
          <w:color w:val="000000" w:themeColor="text1"/>
          <w:sz w:val="28"/>
          <w:szCs w:val="24"/>
        </w:rPr>
        <w:t>(</w:t>
      </w:r>
      <w:r w:rsidR="00415D1E" w:rsidRPr="00864665">
        <w:rPr>
          <w:rFonts w:ascii="Times New Roman" w:eastAsia="Times New Roman" w:hAnsi="Times New Roman" w:cs="Times New Roman"/>
          <w:color w:val="000000" w:themeColor="text1"/>
          <w:sz w:val="28"/>
          <w:szCs w:val="24"/>
        </w:rPr>
        <w:t>A</w:t>
      </w:r>
      <w:r w:rsidRPr="00864665">
        <w:rPr>
          <w:rFonts w:ascii="Cambria Math" w:eastAsia="Times New Roman" w:hAnsi="Cambria Math" w:cs="Cambria Math"/>
          <w:color w:val="000000" w:themeColor="text1"/>
          <w:sz w:val="28"/>
          <w:szCs w:val="24"/>
        </w:rPr>
        <w:t>⋈</w:t>
      </w:r>
      <w:r w:rsidR="00415D1E" w:rsidRPr="00864665">
        <w:rPr>
          <w:rFonts w:ascii="Times New Roman" w:eastAsia="Times New Roman" w:hAnsi="Times New Roman" w:cs="Times New Roman"/>
          <w:color w:val="000000" w:themeColor="text1"/>
          <w:sz w:val="28"/>
          <w:szCs w:val="24"/>
        </w:rPr>
        <w:t>Z</w:t>
      </w:r>
      <w:r w:rsidRPr="00864665">
        <w:rPr>
          <w:rFonts w:ascii="Times New Roman" w:eastAsia="Times New Roman" w:hAnsi="Times New Roman" w:cs="Times New Roman"/>
          <w:color w:val="000000" w:themeColor="text1"/>
          <w:sz w:val="28"/>
          <w:szCs w:val="24"/>
        </w:rPr>
        <w:t>)</w:t>
      </w:r>
      <w:r w:rsidR="00B90DFF" w:rsidRPr="00864665">
        <w:rPr>
          <w:rFonts w:ascii="Times New Roman" w:eastAsia="Times New Roman" w:hAnsi="Times New Roman" w:cs="Times New Roman"/>
          <w:color w:val="000000" w:themeColor="text1"/>
          <w:sz w:val="28"/>
          <w:szCs w:val="24"/>
        </w:rPr>
        <w:tab/>
      </w:r>
      <w:r w:rsidR="00B90DFF" w:rsidRPr="00864665">
        <w:rPr>
          <w:rFonts w:ascii="Times New Roman" w:eastAsia="Times New Roman" w:hAnsi="Times New Roman" w:cs="Times New Roman"/>
          <w:color w:val="000000" w:themeColor="text1"/>
          <w:sz w:val="28"/>
          <w:szCs w:val="24"/>
        </w:rPr>
        <w:tab/>
      </w:r>
      <w:r w:rsidR="00B90DFF" w:rsidRPr="00864665">
        <w:rPr>
          <w:rFonts w:ascii="Times New Roman" w:eastAsia="Times New Roman" w:hAnsi="Times New Roman" w:cs="Times New Roman"/>
          <w:color w:val="000000" w:themeColor="text1"/>
          <w:sz w:val="20"/>
          <w:szCs w:val="20"/>
        </w:rPr>
        <w:t>[Answer]</w:t>
      </w:r>
    </w:p>
    <w:p w14:paraId="0A48771C" w14:textId="77777777" w:rsidR="00295726" w:rsidRPr="00864665" w:rsidRDefault="00295726" w:rsidP="00295726">
      <w:pPr>
        <w:pStyle w:val="ListParagraph"/>
        <w:spacing w:after="0" w:line="240" w:lineRule="auto"/>
        <w:rPr>
          <w:rFonts w:ascii="Times New Roman" w:eastAsia="Times New Roman" w:hAnsi="Times New Roman" w:cs="Times New Roman"/>
          <w:color w:val="000000" w:themeColor="text1"/>
          <w:sz w:val="28"/>
          <w:szCs w:val="27"/>
        </w:rPr>
      </w:pPr>
    </w:p>
    <w:p w14:paraId="190E169C" w14:textId="77777777" w:rsidR="00295726" w:rsidRPr="00864665" w:rsidRDefault="00295726" w:rsidP="00295726">
      <w:pPr>
        <w:pStyle w:val="ListParagraph"/>
        <w:spacing w:after="0" w:line="240" w:lineRule="auto"/>
        <w:rPr>
          <w:rFonts w:ascii="Times New Roman" w:eastAsia="Times New Roman" w:hAnsi="Times New Roman" w:cs="Times New Roman"/>
          <w:color w:val="000000" w:themeColor="text1"/>
          <w:sz w:val="27"/>
          <w:szCs w:val="27"/>
        </w:rPr>
      </w:pPr>
    </w:p>
    <w:p w14:paraId="4C86234E" w14:textId="77777777" w:rsidR="00295726" w:rsidRPr="00864665" w:rsidRDefault="00295726" w:rsidP="00295726">
      <w:pPr>
        <w:pStyle w:val="ListParagraph"/>
        <w:numPr>
          <w:ilvl w:val="0"/>
          <w:numId w:val="1"/>
        </w:numPr>
        <w:spacing w:after="0" w:line="240" w:lineRule="auto"/>
        <w:rPr>
          <w:rFonts w:ascii="Times New Roman" w:eastAsia="Times New Roman" w:hAnsi="Times New Roman" w:cs="Times New Roman"/>
          <w:color w:val="000000" w:themeColor="text1"/>
          <w:sz w:val="27"/>
          <w:szCs w:val="27"/>
        </w:rPr>
      </w:pPr>
      <w:r w:rsidRPr="00864665">
        <w:rPr>
          <w:rFonts w:ascii="Times New Roman" w:eastAsia="Times New Roman" w:hAnsi="Times New Roman" w:cs="Times New Roman"/>
          <w:color w:val="000000" w:themeColor="text1"/>
          <w:sz w:val="27"/>
          <w:szCs w:val="27"/>
        </w:rPr>
        <w:lastRenderedPageBreak/>
        <w:t>Report the MID(s) of the matches for which at least two tickets were bought on the date of the match.</w:t>
      </w:r>
    </w:p>
    <w:p w14:paraId="1759F714" w14:textId="77777777" w:rsidR="009874C4" w:rsidRPr="00864665" w:rsidRDefault="00F64B75" w:rsidP="009874C4">
      <w:pPr>
        <w:rPr>
          <w:rFonts w:ascii="Times New Roman" w:eastAsia="Times New Roman" w:hAnsi="Times New Roman" w:cs="Times New Roman"/>
          <w:color w:val="000000" w:themeColor="text1"/>
          <w:sz w:val="27"/>
          <w:szCs w:val="27"/>
        </w:rPr>
      </w:pPr>
      <w:r w:rsidRPr="00864665">
        <w:rPr>
          <w:rFonts w:ascii="Times New Roman" w:eastAsia="Times New Roman" w:hAnsi="Times New Roman" w:cs="Times New Roman"/>
          <w:color w:val="000000" w:themeColor="text1"/>
          <w:sz w:val="27"/>
          <w:szCs w:val="27"/>
        </w:rPr>
        <w:t xml:space="preserve">ANS: </w:t>
      </w:r>
      <w:r w:rsidR="009874C4" w:rsidRPr="00864665">
        <w:rPr>
          <w:rFonts w:ascii="Times New Roman" w:eastAsia="Times New Roman" w:hAnsi="Times New Roman" w:cs="Times New Roman"/>
          <w:color w:val="000000" w:themeColor="text1"/>
          <w:sz w:val="27"/>
          <w:szCs w:val="27"/>
        </w:rPr>
        <w:t xml:space="preserve"> </w:t>
      </w:r>
      <w:r w:rsidR="009874C4" w:rsidRPr="00864665">
        <w:rPr>
          <w:rFonts w:ascii="Times New Roman" w:hAnsi="Times New Roman" w:cs="Times New Roman"/>
          <w:color w:val="000000" w:themeColor="text1"/>
          <w:sz w:val="26"/>
          <w:szCs w:val="26"/>
        </w:rPr>
        <w:t>Cannot be expressed.</w:t>
      </w:r>
    </w:p>
    <w:p w14:paraId="579EFA16" w14:textId="7EF1A528" w:rsidR="009874C4" w:rsidRPr="00864665" w:rsidRDefault="009874C4" w:rsidP="009874C4">
      <w:pPr>
        <w:ind w:left="720"/>
        <w:rPr>
          <w:rFonts w:ascii="Times New Roman" w:eastAsia="Times New Roman" w:hAnsi="Times New Roman" w:cs="Times New Roman"/>
          <w:color w:val="000000" w:themeColor="text1"/>
          <w:sz w:val="27"/>
          <w:szCs w:val="27"/>
        </w:rPr>
      </w:pPr>
      <w:r w:rsidRPr="00864665">
        <w:rPr>
          <w:rFonts w:ascii="Times New Roman" w:hAnsi="Times New Roman" w:cs="Times New Roman"/>
          <w:color w:val="000000" w:themeColor="text1"/>
          <w:sz w:val="26"/>
          <w:szCs w:val="26"/>
        </w:rPr>
        <w:t>In this problem we need to count the number of tickets which requires an arithmetic operation, which can’t be expressed in relational algebra because there is no operator to count. It can however be expressed in SQL but in relational algebra it cannot be expressed.</w:t>
      </w:r>
    </w:p>
    <w:p w14:paraId="53D593AC" w14:textId="77777777" w:rsidR="00295726" w:rsidRPr="00864665" w:rsidRDefault="00295726" w:rsidP="00295726">
      <w:pPr>
        <w:pStyle w:val="ListParagraph"/>
        <w:spacing w:after="0" w:line="240" w:lineRule="auto"/>
        <w:rPr>
          <w:rFonts w:ascii="Times New Roman" w:eastAsia="Times New Roman" w:hAnsi="Times New Roman" w:cs="Times New Roman"/>
          <w:color w:val="000000" w:themeColor="text1"/>
          <w:sz w:val="27"/>
          <w:szCs w:val="27"/>
        </w:rPr>
      </w:pPr>
    </w:p>
    <w:p w14:paraId="438F04C7" w14:textId="77777777" w:rsidR="00295726" w:rsidRPr="00864665" w:rsidRDefault="00295726" w:rsidP="00295726">
      <w:pPr>
        <w:pStyle w:val="ListParagraph"/>
        <w:numPr>
          <w:ilvl w:val="0"/>
          <w:numId w:val="1"/>
        </w:numPr>
        <w:spacing w:after="0" w:line="240" w:lineRule="auto"/>
        <w:rPr>
          <w:rFonts w:ascii="Times New Roman" w:eastAsia="Times New Roman" w:hAnsi="Times New Roman" w:cs="Times New Roman"/>
          <w:color w:val="000000" w:themeColor="text1"/>
          <w:sz w:val="27"/>
          <w:szCs w:val="27"/>
        </w:rPr>
      </w:pPr>
      <w:r w:rsidRPr="00864665">
        <w:rPr>
          <w:rFonts w:ascii="Times New Roman" w:eastAsia="Times New Roman" w:hAnsi="Times New Roman" w:cs="Times New Roman"/>
          <w:color w:val="000000" w:themeColor="text1"/>
          <w:sz w:val="27"/>
          <w:szCs w:val="27"/>
        </w:rPr>
        <w:t>Consider all teams that have won at least one match. For each of these teams, report its country, the position of its player with the largest number of goals and the number of goal she/she has scored</w:t>
      </w:r>
    </w:p>
    <w:p w14:paraId="6A1C83C2" w14:textId="62CFBF7B" w:rsidR="00295726" w:rsidRPr="00864665" w:rsidRDefault="00295726" w:rsidP="00295726">
      <w:pPr>
        <w:rPr>
          <w:rFonts w:ascii="Times New Roman" w:hAnsi="Times New Roman" w:cs="Times New Roman"/>
          <w:color w:val="000000" w:themeColor="text1"/>
        </w:rPr>
      </w:pPr>
    </w:p>
    <w:p w14:paraId="77C3CB93" w14:textId="479C730F" w:rsidR="000624CD" w:rsidRPr="00864665" w:rsidRDefault="00E96827" w:rsidP="000624CD">
      <w:pPr>
        <w:pStyle w:val="ListParagraph"/>
        <w:spacing w:after="0" w:line="240" w:lineRule="auto"/>
        <w:ind w:left="1440"/>
        <w:rPr>
          <w:color w:val="000000" w:themeColor="text1"/>
          <w:sz w:val="24"/>
          <w:szCs w:val="24"/>
        </w:rPr>
      </w:pPr>
      <w:r w:rsidRPr="00864665">
        <w:rPr>
          <w:color w:val="000000" w:themeColor="text1"/>
          <w:sz w:val="24"/>
          <w:szCs w:val="24"/>
        </w:rPr>
        <w:t>π</w:t>
      </w:r>
      <w:proofErr w:type="gramStart"/>
      <w:r w:rsidRPr="00864665">
        <w:rPr>
          <w:color w:val="000000" w:themeColor="text1"/>
          <w:sz w:val="24"/>
          <w:szCs w:val="24"/>
          <w:vertAlign w:val="subscript"/>
        </w:rPr>
        <w:t>country</w:t>
      </w:r>
      <w:r w:rsidRPr="00864665">
        <w:rPr>
          <w:color w:val="000000" w:themeColor="text1"/>
          <w:sz w:val="24"/>
          <w:szCs w:val="24"/>
        </w:rPr>
        <w:t>(</w:t>
      </w:r>
      <w:proofErr w:type="gramEnd"/>
      <w:r w:rsidRPr="00864665">
        <w:rPr>
          <w:color w:val="000000" w:themeColor="text1"/>
          <w:sz w:val="24"/>
          <w:szCs w:val="24"/>
        </w:rPr>
        <w:t>Team)</w:t>
      </w:r>
      <w:r w:rsidRPr="00864665">
        <w:rPr>
          <w:rFonts w:ascii="Cambria Math" w:hAnsi="Cambria Math" w:cs="Cambria Math"/>
          <w:color w:val="000000" w:themeColor="text1"/>
          <w:sz w:val="24"/>
          <w:szCs w:val="24"/>
        </w:rPr>
        <w:t>⨝</w:t>
      </w:r>
      <w:r w:rsidRPr="00864665">
        <w:rPr>
          <w:color w:val="000000" w:themeColor="text1"/>
          <w:sz w:val="24"/>
          <w:szCs w:val="24"/>
          <w:vertAlign w:val="subscript"/>
        </w:rPr>
        <w:t>country</w:t>
      </w:r>
      <w:r w:rsidRPr="00864665">
        <w:rPr>
          <w:color w:val="000000" w:themeColor="text1"/>
          <w:sz w:val="24"/>
          <w:szCs w:val="24"/>
        </w:rPr>
        <w:t>π</w:t>
      </w:r>
      <w:r w:rsidRPr="00864665">
        <w:rPr>
          <w:color w:val="000000" w:themeColor="text1"/>
          <w:sz w:val="24"/>
          <w:szCs w:val="24"/>
          <w:vertAlign w:val="subscript"/>
        </w:rPr>
        <w:t>position</w:t>
      </w:r>
      <w:r w:rsidRPr="00864665">
        <w:rPr>
          <w:color w:val="000000" w:themeColor="text1"/>
          <w:sz w:val="24"/>
          <w:szCs w:val="24"/>
        </w:rPr>
        <w:t>(Player)</w:t>
      </w:r>
      <w:r w:rsidRPr="00864665">
        <w:rPr>
          <w:rFonts w:ascii="Cambria Math" w:hAnsi="Cambria Math" w:cs="Cambria Math"/>
          <w:color w:val="000000" w:themeColor="text1"/>
          <w:sz w:val="24"/>
          <w:szCs w:val="24"/>
        </w:rPr>
        <w:t>⨝</w:t>
      </w:r>
      <w:r w:rsidRPr="00864665">
        <w:rPr>
          <w:color w:val="000000" w:themeColor="text1"/>
          <w:sz w:val="24"/>
          <w:szCs w:val="24"/>
        </w:rPr>
        <w:t>(π</w:t>
      </w:r>
      <w:r w:rsidRPr="00864665">
        <w:rPr>
          <w:color w:val="000000" w:themeColor="text1"/>
          <w:sz w:val="24"/>
          <w:szCs w:val="24"/>
          <w:vertAlign w:val="subscript"/>
        </w:rPr>
        <w:t>goals&gt;goals1</w:t>
      </w:r>
      <w:r w:rsidRPr="00864665">
        <w:rPr>
          <w:color w:val="000000" w:themeColor="text1"/>
          <w:sz w:val="24"/>
          <w:szCs w:val="24"/>
        </w:rPr>
        <w:t>(σ</w:t>
      </w:r>
      <w:r w:rsidRPr="00864665">
        <w:rPr>
          <w:color w:val="000000" w:themeColor="text1"/>
          <w:sz w:val="24"/>
          <w:szCs w:val="24"/>
          <w:vertAlign w:val="subscript"/>
        </w:rPr>
        <w:t>goals1&gt;goals2</w:t>
      </w:r>
      <w:r w:rsidRPr="00864665">
        <w:rPr>
          <w:rFonts w:ascii="Cambria Math" w:hAnsi="Cambria Math" w:cs="Cambria Math"/>
          <w:color w:val="000000" w:themeColor="text1"/>
          <w:sz w:val="24"/>
          <w:szCs w:val="24"/>
        </w:rPr>
        <w:t>∪</w:t>
      </w:r>
      <w:r w:rsidR="000624CD" w:rsidRPr="00864665">
        <w:rPr>
          <w:rFonts w:ascii="Cambria Math" w:hAnsi="Cambria Math" w:cs="Cambria Math"/>
          <w:color w:val="000000" w:themeColor="text1"/>
          <w:sz w:val="24"/>
          <w:szCs w:val="24"/>
        </w:rPr>
        <w:t xml:space="preserve"> </w:t>
      </w:r>
      <w:r w:rsidRPr="00864665">
        <w:rPr>
          <w:color w:val="000000" w:themeColor="text1"/>
          <w:sz w:val="24"/>
          <w:szCs w:val="24"/>
        </w:rPr>
        <w:t>goals2</w:t>
      </w:r>
      <w:r w:rsidR="000624CD" w:rsidRPr="00864665">
        <w:rPr>
          <w:color w:val="000000" w:themeColor="text1"/>
          <w:sz w:val="24"/>
          <w:szCs w:val="24"/>
        </w:rPr>
        <w:t xml:space="preserve"> </w:t>
      </w:r>
      <w:r w:rsidRPr="00864665">
        <w:rPr>
          <w:color w:val="000000" w:themeColor="text1"/>
          <w:sz w:val="24"/>
          <w:szCs w:val="24"/>
        </w:rPr>
        <w:t>&gt;</w:t>
      </w:r>
      <w:r w:rsidR="000624CD" w:rsidRPr="00864665">
        <w:rPr>
          <w:color w:val="000000" w:themeColor="text1"/>
          <w:sz w:val="24"/>
          <w:szCs w:val="24"/>
        </w:rPr>
        <w:t xml:space="preserve"> </w:t>
      </w:r>
      <w:r w:rsidRPr="00864665">
        <w:rPr>
          <w:color w:val="000000" w:themeColor="text1"/>
          <w:sz w:val="24"/>
          <w:szCs w:val="24"/>
        </w:rPr>
        <w:t>goals1</w:t>
      </w:r>
    </w:p>
    <w:p w14:paraId="12927B2C" w14:textId="77777777" w:rsidR="00864665" w:rsidRDefault="00E96827" w:rsidP="000624CD">
      <w:pPr>
        <w:pStyle w:val="ListParagraph"/>
        <w:spacing w:after="0" w:line="240" w:lineRule="auto"/>
        <w:ind w:left="1440"/>
        <w:rPr>
          <w:color w:val="000000" w:themeColor="text1"/>
          <w:sz w:val="24"/>
          <w:szCs w:val="24"/>
        </w:rPr>
      </w:pPr>
      <w:r w:rsidRPr="00864665">
        <w:rPr>
          <w:color w:val="000000" w:themeColor="text1"/>
          <w:sz w:val="24"/>
          <w:szCs w:val="24"/>
        </w:rPr>
        <w:t>(Competes)</w:t>
      </w:r>
      <w:r w:rsidRPr="00864665">
        <w:rPr>
          <w:rFonts w:ascii="Cambria Math" w:hAnsi="Cambria Math" w:cs="Cambria Math"/>
          <w:color w:val="000000" w:themeColor="text1"/>
          <w:sz w:val="24"/>
          <w:szCs w:val="24"/>
        </w:rPr>
        <w:t>⨝</w:t>
      </w:r>
      <w:r w:rsidRPr="00864665">
        <w:rPr>
          <w:color w:val="000000" w:themeColor="text1"/>
          <w:sz w:val="24"/>
          <w:szCs w:val="24"/>
          <w:vertAlign w:val="subscript"/>
        </w:rPr>
        <w:t>playerA=playerB</w:t>
      </w:r>
      <w:r w:rsidRPr="00864665">
        <w:rPr>
          <w:color w:val="000000" w:themeColor="text1"/>
          <w:sz w:val="24"/>
          <w:szCs w:val="24"/>
        </w:rPr>
        <w:t>(</w:t>
      </w:r>
      <w:r w:rsidR="000624CD" w:rsidRPr="00864665">
        <w:rPr>
          <w:color w:val="000000" w:themeColor="text1"/>
          <w:sz w:val="24"/>
          <w:szCs w:val="24"/>
        </w:rPr>
        <w:t>σ</w:t>
      </w:r>
      <w:r w:rsidRPr="00864665">
        <w:rPr>
          <w:color w:val="000000" w:themeColor="text1"/>
          <w:sz w:val="24"/>
          <w:szCs w:val="24"/>
          <w:vertAlign w:val="subscript"/>
        </w:rPr>
        <w:t>goals1&gt;goals2</w:t>
      </w:r>
      <w:r w:rsidRPr="00864665">
        <w:rPr>
          <w:rFonts w:ascii="Cambria Math" w:hAnsi="Cambria Math" w:cs="Cambria Math"/>
          <w:color w:val="000000" w:themeColor="text1"/>
          <w:sz w:val="24"/>
          <w:szCs w:val="24"/>
          <w:vertAlign w:val="subscript"/>
        </w:rPr>
        <w:t>∪</w:t>
      </w:r>
      <w:r w:rsidRPr="00864665">
        <w:rPr>
          <w:color w:val="000000" w:themeColor="text1"/>
          <w:sz w:val="24"/>
          <w:szCs w:val="24"/>
          <w:vertAlign w:val="subscript"/>
        </w:rPr>
        <w:t>goals2&gt;goals1</w:t>
      </w:r>
      <w:r w:rsidRPr="00864665">
        <w:rPr>
          <w:color w:val="000000" w:themeColor="text1"/>
          <w:sz w:val="24"/>
          <w:szCs w:val="24"/>
        </w:rPr>
        <w:t>(Competes))))</w:t>
      </w:r>
      <w:r w:rsidR="00864665">
        <w:rPr>
          <w:color w:val="000000" w:themeColor="text1"/>
          <w:sz w:val="24"/>
          <w:szCs w:val="24"/>
        </w:rPr>
        <w:t xml:space="preserve">.    </w:t>
      </w:r>
    </w:p>
    <w:p w14:paraId="14A0B390" w14:textId="79C841D5" w:rsidR="00E96827" w:rsidRPr="00864665" w:rsidRDefault="00864665" w:rsidP="00864665">
      <w:pPr>
        <w:pStyle w:val="ListParagraph"/>
        <w:spacing w:after="0" w:line="240" w:lineRule="auto"/>
        <w:ind w:left="3600" w:firstLine="720"/>
        <w:rPr>
          <w:rFonts w:ascii="Times New Roman" w:eastAsia="Times New Roman" w:hAnsi="Times New Roman" w:cs="Times New Roman"/>
          <w:color w:val="000000" w:themeColor="text1"/>
          <w:sz w:val="24"/>
          <w:szCs w:val="24"/>
        </w:rPr>
      </w:pPr>
      <w:bookmarkStart w:id="0" w:name="_GoBack"/>
      <w:bookmarkEnd w:id="0"/>
      <w:r>
        <w:rPr>
          <w:color w:val="000000" w:themeColor="text1"/>
          <w:sz w:val="24"/>
          <w:szCs w:val="24"/>
        </w:rPr>
        <w:t>[ANS]</w:t>
      </w:r>
    </w:p>
    <w:p w14:paraId="56F1C85E" w14:textId="467A20C1" w:rsidR="00E96827" w:rsidRPr="00864665" w:rsidRDefault="00864665" w:rsidP="00295726">
      <w:pPr>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09AD982D" w14:textId="77777777" w:rsidR="002E5386" w:rsidRDefault="00614E62"/>
    <w:sectPr w:rsidR="002E5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6844AB"/>
    <w:multiLevelType w:val="multilevel"/>
    <w:tmpl w:val="1EDC4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AC346C"/>
    <w:multiLevelType w:val="multilevel"/>
    <w:tmpl w:val="BDFE6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AD13CC"/>
    <w:multiLevelType w:val="hybridMultilevel"/>
    <w:tmpl w:val="7BA60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5B2047"/>
    <w:multiLevelType w:val="hybridMultilevel"/>
    <w:tmpl w:val="50402C74"/>
    <w:lvl w:ilvl="0" w:tplc="4B4CF99A">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9"/>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726"/>
    <w:rsid w:val="0000415C"/>
    <w:rsid w:val="000624CD"/>
    <w:rsid w:val="000853AC"/>
    <w:rsid w:val="000A7F08"/>
    <w:rsid w:val="000E1C34"/>
    <w:rsid w:val="00162D01"/>
    <w:rsid w:val="00185C61"/>
    <w:rsid w:val="00295726"/>
    <w:rsid w:val="00305C90"/>
    <w:rsid w:val="003D7D5A"/>
    <w:rsid w:val="003F3CAC"/>
    <w:rsid w:val="00415D1E"/>
    <w:rsid w:val="0053642E"/>
    <w:rsid w:val="00570DE6"/>
    <w:rsid w:val="00593BD6"/>
    <w:rsid w:val="005C7E1B"/>
    <w:rsid w:val="0060183F"/>
    <w:rsid w:val="00614E62"/>
    <w:rsid w:val="00673660"/>
    <w:rsid w:val="006904FE"/>
    <w:rsid w:val="00864665"/>
    <w:rsid w:val="009874C4"/>
    <w:rsid w:val="009C04AA"/>
    <w:rsid w:val="00A861F0"/>
    <w:rsid w:val="00AE0F9C"/>
    <w:rsid w:val="00B71532"/>
    <w:rsid w:val="00B90BE0"/>
    <w:rsid w:val="00B90DFF"/>
    <w:rsid w:val="00C1645E"/>
    <w:rsid w:val="00C8166E"/>
    <w:rsid w:val="00D04834"/>
    <w:rsid w:val="00D2651A"/>
    <w:rsid w:val="00E44F2C"/>
    <w:rsid w:val="00E96827"/>
    <w:rsid w:val="00F64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C3329B"/>
  <w14:defaultImageDpi w14:val="32767"/>
  <w15:chartTrackingRefBased/>
  <w15:docId w15:val="{3EED0DF3-C876-C841-A2DF-9F189F479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5726"/>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726"/>
    <w:pPr>
      <w:ind w:left="720"/>
      <w:contextualSpacing/>
    </w:pPr>
  </w:style>
  <w:style w:type="paragraph" w:styleId="NormalWeb">
    <w:name w:val="Normal (Web)"/>
    <w:basedOn w:val="Normal"/>
    <w:uiPriority w:val="99"/>
    <w:semiHidden/>
    <w:unhideWhenUsed/>
    <w:rsid w:val="00A861F0"/>
    <w:pPr>
      <w:spacing w:before="100" w:beforeAutospacing="1" w:after="100" w:afterAutospacing="1" w:line="240" w:lineRule="auto"/>
    </w:pPr>
    <w:rPr>
      <w:rFonts w:ascii="Times New Roman" w:eastAsia="Times New Roman" w:hAnsi="Times New Roman" w:cs="Times New Roman"/>
      <w:sz w:val="24"/>
      <w:szCs w:val="24"/>
      <w:lang w:val="en-CA"/>
    </w:rPr>
  </w:style>
  <w:style w:type="paragraph" w:customStyle="1" w:styleId="gmail-msolistparagraph">
    <w:name w:val="gmail-msolistparagraph"/>
    <w:basedOn w:val="Normal"/>
    <w:rsid w:val="00D04834"/>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apple-converted-space">
    <w:name w:val="apple-converted-space"/>
    <w:basedOn w:val="DefaultParagraphFont"/>
    <w:rsid w:val="00D04834"/>
  </w:style>
  <w:style w:type="paragraph" w:styleId="BalloonText">
    <w:name w:val="Balloon Text"/>
    <w:basedOn w:val="Normal"/>
    <w:link w:val="BalloonTextChar"/>
    <w:uiPriority w:val="99"/>
    <w:semiHidden/>
    <w:unhideWhenUsed/>
    <w:rsid w:val="0086466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6466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6354">
      <w:bodyDiv w:val="1"/>
      <w:marLeft w:val="0"/>
      <w:marRight w:val="0"/>
      <w:marTop w:val="0"/>
      <w:marBottom w:val="0"/>
      <w:divBdr>
        <w:top w:val="none" w:sz="0" w:space="0" w:color="auto"/>
        <w:left w:val="none" w:sz="0" w:space="0" w:color="auto"/>
        <w:bottom w:val="none" w:sz="0" w:space="0" w:color="auto"/>
        <w:right w:val="none" w:sz="0" w:space="0" w:color="auto"/>
      </w:divBdr>
    </w:div>
    <w:div w:id="714429738">
      <w:bodyDiv w:val="1"/>
      <w:marLeft w:val="0"/>
      <w:marRight w:val="0"/>
      <w:marTop w:val="0"/>
      <w:marBottom w:val="0"/>
      <w:divBdr>
        <w:top w:val="none" w:sz="0" w:space="0" w:color="auto"/>
        <w:left w:val="none" w:sz="0" w:space="0" w:color="auto"/>
        <w:bottom w:val="none" w:sz="0" w:space="0" w:color="auto"/>
        <w:right w:val="none" w:sz="0" w:space="0" w:color="auto"/>
      </w:divBdr>
    </w:div>
    <w:div w:id="947587470">
      <w:bodyDiv w:val="1"/>
      <w:marLeft w:val="0"/>
      <w:marRight w:val="0"/>
      <w:marTop w:val="0"/>
      <w:marBottom w:val="0"/>
      <w:divBdr>
        <w:top w:val="none" w:sz="0" w:space="0" w:color="auto"/>
        <w:left w:val="none" w:sz="0" w:space="0" w:color="auto"/>
        <w:bottom w:val="none" w:sz="0" w:space="0" w:color="auto"/>
        <w:right w:val="none" w:sz="0" w:space="0" w:color="auto"/>
      </w:divBdr>
    </w:div>
    <w:div w:id="973094665">
      <w:bodyDiv w:val="1"/>
      <w:marLeft w:val="0"/>
      <w:marRight w:val="0"/>
      <w:marTop w:val="0"/>
      <w:marBottom w:val="0"/>
      <w:divBdr>
        <w:top w:val="none" w:sz="0" w:space="0" w:color="auto"/>
        <w:left w:val="none" w:sz="0" w:space="0" w:color="auto"/>
        <w:bottom w:val="none" w:sz="0" w:space="0" w:color="auto"/>
        <w:right w:val="none" w:sz="0" w:space="0" w:color="auto"/>
      </w:divBdr>
      <w:divsChild>
        <w:div w:id="1730104937">
          <w:marLeft w:val="0"/>
          <w:marRight w:val="0"/>
          <w:marTop w:val="0"/>
          <w:marBottom w:val="0"/>
          <w:divBdr>
            <w:top w:val="none" w:sz="0" w:space="0" w:color="auto"/>
            <w:left w:val="none" w:sz="0" w:space="0" w:color="auto"/>
            <w:bottom w:val="none" w:sz="0" w:space="0" w:color="auto"/>
            <w:right w:val="none" w:sz="0" w:space="0" w:color="auto"/>
          </w:divBdr>
          <w:divsChild>
            <w:div w:id="2107339740">
              <w:marLeft w:val="0"/>
              <w:marRight w:val="0"/>
              <w:marTop w:val="0"/>
              <w:marBottom w:val="0"/>
              <w:divBdr>
                <w:top w:val="none" w:sz="0" w:space="0" w:color="auto"/>
                <w:left w:val="none" w:sz="0" w:space="0" w:color="auto"/>
                <w:bottom w:val="none" w:sz="0" w:space="0" w:color="auto"/>
                <w:right w:val="none" w:sz="0" w:space="0" w:color="auto"/>
              </w:divBdr>
              <w:divsChild>
                <w:div w:id="549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72115">
      <w:bodyDiv w:val="1"/>
      <w:marLeft w:val="0"/>
      <w:marRight w:val="0"/>
      <w:marTop w:val="0"/>
      <w:marBottom w:val="0"/>
      <w:divBdr>
        <w:top w:val="none" w:sz="0" w:space="0" w:color="auto"/>
        <w:left w:val="none" w:sz="0" w:space="0" w:color="auto"/>
        <w:bottom w:val="none" w:sz="0" w:space="0" w:color="auto"/>
        <w:right w:val="none" w:sz="0" w:space="0" w:color="auto"/>
      </w:divBdr>
      <w:divsChild>
        <w:div w:id="431707801">
          <w:marLeft w:val="0"/>
          <w:marRight w:val="0"/>
          <w:marTop w:val="0"/>
          <w:marBottom w:val="0"/>
          <w:divBdr>
            <w:top w:val="none" w:sz="0" w:space="0" w:color="auto"/>
            <w:left w:val="none" w:sz="0" w:space="0" w:color="auto"/>
            <w:bottom w:val="none" w:sz="0" w:space="0" w:color="auto"/>
            <w:right w:val="none" w:sz="0" w:space="0" w:color="auto"/>
          </w:divBdr>
          <w:divsChild>
            <w:div w:id="2069106132">
              <w:marLeft w:val="0"/>
              <w:marRight w:val="0"/>
              <w:marTop w:val="0"/>
              <w:marBottom w:val="0"/>
              <w:divBdr>
                <w:top w:val="none" w:sz="0" w:space="0" w:color="auto"/>
                <w:left w:val="none" w:sz="0" w:space="0" w:color="auto"/>
                <w:bottom w:val="none" w:sz="0" w:space="0" w:color="auto"/>
                <w:right w:val="none" w:sz="0" w:space="0" w:color="auto"/>
              </w:divBdr>
              <w:divsChild>
                <w:div w:id="36486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70561">
      <w:bodyDiv w:val="1"/>
      <w:marLeft w:val="0"/>
      <w:marRight w:val="0"/>
      <w:marTop w:val="0"/>
      <w:marBottom w:val="0"/>
      <w:divBdr>
        <w:top w:val="none" w:sz="0" w:space="0" w:color="auto"/>
        <w:left w:val="none" w:sz="0" w:space="0" w:color="auto"/>
        <w:bottom w:val="none" w:sz="0" w:space="0" w:color="auto"/>
        <w:right w:val="none" w:sz="0" w:space="0" w:color="auto"/>
      </w:divBdr>
    </w:div>
    <w:div w:id="1584533941">
      <w:bodyDiv w:val="1"/>
      <w:marLeft w:val="0"/>
      <w:marRight w:val="0"/>
      <w:marTop w:val="0"/>
      <w:marBottom w:val="0"/>
      <w:divBdr>
        <w:top w:val="none" w:sz="0" w:space="0" w:color="auto"/>
        <w:left w:val="none" w:sz="0" w:space="0" w:color="auto"/>
        <w:bottom w:val="none" w:sz="0" w:space="0" w:color="auto"/>
        <w:right w:val="none" w:sz="0" w:space="0" w:color="auto"/>
      </w:divBdr>
      <w:divsChild>
        <w:div w:id="177160746">
          <w:marLeft w:val="0"/>
          <w:marRight w:val="0"/>
          <w:marTop w:val="0"/>
          <w:marBottom w:val="0"/>
          <w:divBdr>
            <w:top w:val="none" w:sz="0" w:space="0" w:color="auto"/>
            <w:left w:val="none" w:sz="0" w:space="0" w:color="auto"/>
            <w:bottom w:val="none" w:sz="0" w:space="0" w:color="auto"/>
            <w:right w:val="none" w:sz="0" w:space="0" w:color="auto"/>
          </w:divBdr>
          <w:divsChild>
            <w:div w:id="1383940451">
              <w:marLeft w:val="0"/>
              <w:marRight w:val="0"/>
              <w:marTop w:val="0"/>
              <w:marBottom w:val="0"/>
              <w:divBdr>
                <w:top w:val="none" w:sz="0" w:space="0" w:color="auto"/>
                <w:left w:val="none" w:sz="0" w:space="0" w:color="auto"/>
                <w:bottom w:val="none" w:sz="0" w:space="0" w:color="auto"/>
                <w:right w:val="none" w:sz="0" w:space="0" w:color="auto"/>
              </w:divBdr>
              <w:divsChild>
                <w:div w:id="15720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01232">
      <w:bodyDiv w:val="1"/>
      <w:marLeft w:val="0"/>
      <w:marRight w:val="0"/>
      <w:marTop w:val="0"/>
      <w:marBottom w:val="0"/>
      <w:divBdr>
        <w:top w:val="none" w:sz="0" w:space="0" w:color="auto"/>
        <w:left w:val="none" w:sz="0" w:space="0" w:color="auto"/>
        <w:bottom w:val="none" w:sz="0" w:space="0" w:color="auto"/>
        <w:right w:val="none" w:sz="0" w:space="0" w:color="auto"/>
      </w:divBdr>
    </w:div>
    <w:div w:id="1797287308">
      <w:bodyDiv w:val="1"/>
      <w:marLeft w:val="0"/>
      <w:marRight w:val="0"/>
      <w:marTop w:val="0"/>
      <w:marBottom w:val="0"/>
      <w:divBdr>
        <w:top w:val="none" w:sz="0" w:space="0" w:color="auto"/>
        <w:left w:val="none" w:sz="0" w:space="0" w:color="auto"/>
        <w:bottom w:val="none" w:sz="0" w:space="0" w:color="auto"/>
        <w:right w:val="none" w:sz="0" w:space="0" w:color="auto"/>
      </w:divBdr>
    </w:div>
    <w:div w:id="1802532591">
      <w:bodyDiv w:val="1"/>
      <w:marLeft w:val="0"/>
      <w:marRight w:val="0"/>
      <w:marTop w:val="0"/>
      <w:marBottom w:val="0"/>
      <w:divBdr>
        <w:top w:val="none" w:sz="0" w:space="0" w:color="auto"/>
        <w:left w:val="none" w:sz="0" w:space="0" w:color="auto"/>
        <w:bottom w:val="none" w:sz="0" w:space="0" w:color="auto"/>
        <w:right w:val="none" w:sz="0" w:space="0" w:color="auto"/>
      </w:divBdr>
      <w:divsChild>
        <w:div w:id="341275635">
          <w:marLeft w:val="0"/>
          <w:marRight w:val="0"/>
          <w:marTop w:val="0"/>
          <w:marBottom w:val="0"/>
          <w:divBdr>
            <w:top w:val="none" w:sz="0" w:space="0" w:color="auto"/>
            <w:left w:val="none" w:sz="0" w:space="0" w:color="auto"/>
            <w:bottom w:val="none" w:sz="0" w:space="0" w:color="auto"/>
            <w:right w:val="none" w:sz="0" w:space="0" w:color="auto"/>
          </w:divBdr>
          <w:divsChild>
            <w:div w:id="1681546500">
              <w:marLeft w:val="0"/>
              <w:marRight w:val="0"/>
              <w:marTop w:val="0"/>
              <w:marBottom w:val="0"/>
              <w:divBdr>
                <w:top w:val="none" w:sz="0" w:space="0" w:color="auto"/>
                <w:left w:val="none" w:sz="0" w:space="0" w:color="auto"/>
                <w:bottom w:val="none" w:sz="0" w:space="0" w:color="auto"/>
                <w:right w:val="none" w:sz="0" w:space="0" w:color="auto"/>
              </w:divBdr>
              <w:divsChild>
                <w:div w:id="127902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55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Jisan Reza</dc:creator>
  <cp:keywords/>
  <dc:description/>
  <cp:lastModifiedBy>Jisan Reza</cp:lastModifiedBy>
  <cp:revision>4</cp:revision>
  <cp:lastPrinted>2019-02-10T03:34:00Z</cp:lastPrinted>
  <dcterms:created xsi:type="dcterms:W3CDTF">2019-02-10T03:34:00Z</dcterms:created>
  <dcterms:modified xsi:type="dcterms:W3CDTF">2019-02-10T03:45:00Z</dcterms:modified>
</cp:coreProperties>
</file>